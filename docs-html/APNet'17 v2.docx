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1F3A5F" w14:textId="0F981EE0" w:rsidR="002941F5" w:rsidRDefault="00266CF4" w:rsidP="00273A49">
      <w:pPr>
        <w:jc w:val="center"/>
        <w:rPr>
          <w:b/>
        </w:rPr>
      </w:pPr>
      <w:r w:rsidRPr="002710D1">
        <w:rPr>
          <w:b/>
        </w:rPr>
        <w:t xml:space="preserve">The First </w:t>
      </w:r>
      <w:r w:rsidR="00E44AAA" w:rsidRPr="002710D1">
        <w:rPr>
          <w:b/>
        </w:rPr>
        <w:t>ACM Asia-Pacific Workshop on Networking</w:t>
      </w:r>
      <w:r w:rsidRPr="002710D1">
        <w:rPr>
          <w:b/>
        </w:rPr>
        <w:t xml:space="preserve"> (APNet’17)</w:t>
      </w:r>
    </w:p>
    <w:p w14:paraId="7B40C816" w14:textId="674FFDC4" w:rsidR="00B61A15" w:rsidRDefault="00B61A15" w:rsidP="00273A49">
      <w:pPr>
        <w:jc w:val="center"/>
        <w:rPr>
          <w:b/>
        </w:rPr>
      </w:pPr>
      <w:r>
        <w:rPr>
          <w:rFonts w:cs="Helvetica Neue"/>
        </w:rPr>
        <w:t>Sponsored by ACM SIGCOMM</w:t>
      </w:r>
    </w:p>
    <w:p w14:paraId="026F3CA2" w14:textId="5546648B" w:rsidR="00CE1B3A" w:rsidRPr="00B61A15" w:rsidRDefault="00D16872" w:rsidP="00273A49">
      <w:pPr>
        <w:jc w:val="center"/>
      </w:pPr>
      <w:r w:rsidRPr="00B61A15">
        <w:t>August 3-4</w:t>
      </w:r>
      <w:r w:rsidR="004504A6" w:rsidRPr="00B61A15">
        <w:t>, Hong Kong, China</w:t>
      </w:r>
    </w:p>
    <w:p w14:paraId="0E720AC5" w14:textId="77777777" w:rsidR="0058178B" w:rsidRDefault="0058178B" w:rsidP="0092365A">
      <w:pPr>
        <w:widowControl w:val="0"/>
        <w:autoSpaceDE w:val="0"/>
        <w:autoSpaceDN w:val="0"/>
        <w:adjustRightInd w:val="0"/>
        <w:rPr>
          <w:rFonts w:cs="Helvetica Neue"/>
          <w:b/>
        </w:rPr>
      </w:pPr>
    </w:p>
    <w:p w14:paraId="75ABB098" w14:textId="3E31CBB6" w:rsidR="00137EA6" w:rsidRPr="008F0E80" w:rsidRDefault="00AF1435" w:rsidP="0092365A">
      <w:pPr>
        <w:widowControl w:val="0"/>
        <w:autoSpaceDE w:val="0"/>
        <w:autoSpaceDN w:val="0"/>
        <w:adjustRightInd w:val="0"/>
        <w:rPr>
          <w:rFonts w:cs="Helvetica Neue"/>
          <w:b/>
        </w:rPr>
      </w:pPr>
      <w:r>
        <w:rPr>
          <w:rFonts w:cs="Helvetica Neue"/>
          <w:b/>
        </w:rPr>
        <w:t>Overview</w:t>
      </w:r>
    </w:p>
    <w:p w14:paraId="5ED3384E" w14:textId="039D9969" w:rsidR="0092365A" w:rsidRPr="0092365A" w:rsidRDefault="005E2868" w:rsidP="0058178B">
      <w:pPr>
        <w:widowControl w:val="0"/>
        <w:autoSpaceDE w:val="0"/>
        <w:autoSpaceDN w:val="0"/>
        <w:adjustRightInd w:val="0"/>
        <w:spacing w:after="240"/>
        <w:rPr>
          <w:rFonts w:cs="Helvetica Neue"/>
          <w:b/>
        </w:rPr>
      </w:pPr>
      <w:bookmarkStart w:id="0" w:name="_GoBack"/>
      <w:r>
        <w:rPr>
          <w:rFonts w:cs="Helvetica Neue"/>
        </w:rPr>
        <w:t xml:space="preserve">Sponsored by </w:t>
      </w:r>
      <w:r w:rsidR="006B2157">
        <w:rPr>
          <w:rFonts w:cs="Helvetica Neue"/>
        </w:rPr>
        <w:t xml:space="preserve">ACM </w:t>
      </w:r>
      <w:r>
        <w:rPr>
          <w:rFonts w:cs="Helvetica Neue"/>
        </w:rPr>
        <w:t>SIGCOMM, t</w:t>
      </w:r>
      <w:r w:rsidR="00AF1435" w:rsidRPr="00EC0BB2">
        <w:rPr>
          <w:rFonts w:cs="Helvetica Neue"/>
        </w:rPr>
        <w:t xml:space="preserve">he First ACM Asia-Pacific Workshop on Networking (APNet’17) </w:t>
      </w:r>
      <w:r w:rsidR="00AF1435">
        <w:rPr>
          <w:rFonts w:cs="Helvetica Neue"/>
        </w:rPr>
        <w:t>aims</w:t>
      </w:r>
      <w:r w:rsidR="00AF1435" w:rsidRPr="00EC0BB2">
        <w:rPr>
          <w:rFonts w:cs="Helvetica Neue"/>
        </w:rPr>
        <w:t xml:space="preserve"> to bring together the very best researchers in computer networking and systems </w:t>
      </w:r>
      <w:r w:rsidR="00AF1435">
        <w:rPr>
          <w:rFonts w:cs="Helvetica Neue"/>
        </w:rPr>
        <w:t xml:space="preserve">across the </w:t>
      </w:r>
      <w:r w:rsidR="00AF1435" w:rsidRPr="00EC0BB2">
        <w:rPr>
          <w:rFonts w:cs="Helvetica Neue"/>
        </w:rPr>
        <w:t xml:space="preserve">Asia-Pacific </w:t>
      </w:r>
      <w:r w:rsidR="00AF1435">
        <w:rPr>
          <w:rFonts w:cs="Helvetica Neue"/>
        </w:rPr>
        <w:t xml:space="preserve">region </w:t>
      </w:r>
      <w:r w:rsidR="00AF1435" w:rsidRPr="00EC0BB2">
        <w:rPr>
          <w:rFonts w:cs="Helvetica Neue"/>
        </w:rPr>
        <w:t xml:space="preserve">to a live forum </w:t>
      </w:r>
      <w:r w:rsidR="00AF1435">
        <w:rPr>
          <w:rFonts w:cs="Helvetica Neue"/>
        </w:rPr>
        <w:t>discussing</w:t>
      </w:r>
      <w:r w:rsidR="00AF1435" w:rsidRPr="00EC0BB2">
        <w:rPr>
          <w:rFonts w:cs="Helvetica Neue"/>
        </w:rPr>
        <w:t xml:space="preserve"> </w:t>
      </w:r>
      <w:r w:rsidR="00AF1435">
        <w:rPr>
          <w:rFonts w:cs="Helvetica Neue"/>
        </w:rPr>
        <w:t xml:space="preserve">and debating </w:t>
      </w:r>
      <w:r w:rsidR="001A2A6F">
        <w:rPr>
          <w:rFonts w:cs="Helvetica Neue"/>
        </w:rPr>
        <w:t>innovative</w:t>
      </w:r>
      <w:r w:rsidR="00AF1435">
        <w:rPr>
          <w:rFonts w:cs="Helvetica Neue"/>
        </w:rPr>
        <w:t xml:space="preserve"> </w:t>
      </w:r>
      <w:r w:rsidR="00AF1435" w:rsidRPr="00EC0BB2">
        <w:rPr>
          <w:rFonts w:cs="Helvetica Neue"/>
        </w:rPr>
        <w:t>ideas</w:t>
      </w:r>
      <w:r w:rsidR="00AF1435">
        <w:rPr>
          <w:rFonts w:cs="Helvetica Neue"/>
        </w:rPr>
        <w:t xml:space="preserve"> </w:t>
      </w:r>
      <w:r w:rsidR="00D41A6B">
        <w:rPr>
          <w:rFonts w:cs="Helvetica Neue"/>
        </w:rPr>
        <w:t>at</w:t>
      </w:r>
      <w:r w:rsidR="00AB4761">
        <w:rPr>
          <w:rFonts w:cs="Helvetica Neue"/>
        </w:rPr>
        <w:t xml:space="preserve"> their early </w:t>
      </w:r>
      <w:r w:rsidR="00AF1435">
        <w:rPr>
          <w:rFonts w:cs="Helvetica Neue"/>
        </w:rPr>
        <w:t>stage</w:t>
      </w:r>
      <w:r w:rsidR="00AB4761">
        <w:rPr>
          <w:rFonts w:cs="Helvetica Neue"/>
        </w:rPr>
        <w:t>s</w:t>
      </w:r>
      <w:r w:rsidR="00AF1435" w:rsidRPr="00EC0BB2">
        <w:rPr>
          <w:rFonts w:cs="Helvetica Neue"/>
        </w:rPr>
        <w:t xml:space="preserve">. </w:t>
      </w:r>
      <w:r w:rsidR="00AF1435">
        <w:rPr>
          <w:rFonts w:cs="Helvetica Neue"/>
        </w:rPr>
        <w:t xml:space="preserve">The </w:t>
      </w:r>
      <w:r w:rsidR="00AF1435">
        <w:rPr>
          <w:rFonts w:cs="Helvetica Neue" w:hint="eastAsia"/>
        </w:rPr>
        <w:t>m</w:t>
      </w:r>
      <w:r w:rsidR="00AF1435">
        <w:rPr>
          <w:rFonts w:cs="Helvetica Neue"/>
        </w:rPr>
        <w:t xml:space="preserve">ission of </w:t>
      </w:r>
      <w:proofErr w:type="spellStart"/>
      <w:r w:rsidR="00AF1435">
        <w:rPr>
          <w:rFonts w:cs="Helvetica Neue"/>
        </w:rPr>
        <w:t>APNet</w:t>
      </w:r>
      <w:proofErr w:type="spellEnd"/>
      <w:r w:rsidR="00AF1435">
        <w:rPr>
          <w:rFonts w:cs="Helvetica Neue"/>
        </w:rPr>
        <w:t xml:space="preserve"> is that </w:t>
      </w:r>
      <w:r w:rsidR="002053CB">
        <w:rPr>
          <w:rFonts w:cs="Verdana"/>
        </w:rPr>
        <w:t>promising</w:t>
      </w:r>
      <w:r w:rsidR="00BD0B4F">
        <w:rPr>
          <w:rFonts w:cs="Verdana"/>
        </w:rPr>
        <w:t xml:space="preserve"> yet </w:t>
      </w:r>
      <w:r w:rsidR="00FA1201">
        <w:rPr>
          <w:rFonts w:cs="Verdana"/>
        </w:rPr>
        <w:t xml:space="preserve">immature ideas </w:t>
      </w:r>
      <w:r w:rsidR="00BF7D70">
        <w:rPr>
          <w:rFonts w:cs="Verdana"/>
        </w:rPr>
        <w:t>can receive</w:t>
      </w:r>
      <w:r w:rsidR="00CC2179">
        <w:rPr>
          <w:rFonts w:cs="Verdana"/>
        </w:rPr>
        <w:t xml:space="preserve"> </w:t>
      </w:r>
      <w:r w:rsidR="00FA1201">
        <w:rPr>
          <w:rFonts w:cs="Verdana"/>
        </w:rPr>
        <w:t>timely</w:t>
      </w:r>
      <w:r w:rsidR="00BD0B4F">
        <w:rPr>
          <w:rFonts w:cs="Verdana"/>
        </w:rPr>
        <w:t xml:space="preserve"> </w:t>
      </w:r>
      <w:r w:rsidR="00AF1435" w:rsidRPr="00CB5CB4">
        <w:rPr>
          <w:rFonts w:cs="Verdana"/>
        </w:rPr>
        <w:t>fe</w:t>
      </w:r>
      <w:r w:rsidR="00AF1435" w:rsidRPr="00EC0BB2">
        <w:rPr>
          <w:rFonts w:cs="Verdana"/>
        </w:rPr>
        <w:t xml:space="preserve">edback </w:t>
      </w:r>
      <w:r w:rsidR="00AF1435">
        <w:rPr>
          <w:rFonts w:cs="Verdana"/>
        </w:rPr>
        <w:t>from experienced researchers</w:t>
      </w:r>
      <w:r w:rsidR="007216A5">
        <w:rPr>
          <w:rFonts w:cs="Verdana"/>
        </w:rPr>
        <w:t>,</w:t>
      </w:r>
      <w:r w:rsidR="002E4221">
        <w:rPr>
          <w:rFonts w:cs="Verdana"/>
        </w:rPr>
        <w:t xml:space="preserve"> </w:t>
      </w:r>
      <w:r w:rsidR="00FA1201">
        <w:rPr>
          <w:rFonts w:cs="Verdana"/>
        </w:rPr>
        <w:t xml:space="preserve">shaping </w:t>
      </w:r>
      <w:r w:rsidR="00BD0B4F">
        <w:rPr>
          <w:rFonts w:cs="Verdana"/>
        </w:rPr>
        <w:t xml:space="preserve">them </w:t>
      </w:r>
      <w:r w:rsidR="00AF1435" w:rsidRPr="00EC0BB2">
        <w:rPr>
          <w:rFonts w:cs="Verdana"/>
        </w:rPr>
        <w:t xml:space="preserve">into </w:t>
      </w:r>
      <w:r w:rsidR="00C4030C">
        <w:rPr>
          <w:rFonts w:cs="Verdana"/>
        </w:rPr>
        <w:t xml:space="preserve">major </w:t>
      </w:r>
      <w:r w:rsidR="00AF1435">
        <w:rPr>
          <w:rFonts w:cs="Verdana"/>
        </w:rPr>
        <w:t>conferences such as SIGC</w:t>
      </w:r>
      <w:r w:rsidR="00631618">
        <w:rPr>
          <w:rFonts w:cs="Verdana"/>
        </w:rPr>
        <w:t xml:space="preserve">OMM, SOSP, OSDI, NSDI, </w:t>
      </w:r>
      <w:proofErr w:type="spellStart"/>
      <w:r w:rsidR="00631618">
        <w:rPr>
          <w:rFonts w:cs="Verdana"/>
        </w:rPr>
        <w:t>MobiCom</w:t>
      </w:r>
      <w:proofErr w:type="spellEnd"/>
      <w:r w:rsidR="00820F50">
        <w:rPr>
          <w:rFonts w:cs="Verdana"/>
        </w:rPr>
        <w:t xml:space="preserve">, </w:t>
      </w:r>
      <w:proofErr w:type="spellStart"/>
      <w:r w:rsidR="00AF1435">
        <w:rPr>
          <w:rFonts w:cs="Verdana"/>
        </w:rPr>
        <w:t>CoNEXT</w:t>
      </w:r>
      <w:proofErr w:type="spellEnd"/>
      <w:r w:rsidR="00820F50">
        <w:rPr>
          <w:rFonts w:cs="Verdana"/>
        </w:rPr>
        <w:t xml:space="preserve"> </w:t>
      </w:r>
      <w:r w:rsidR="00AF1435">
        <w:rPr>
          <w:rFonts w:cs="Verdana"/>
        </w:rPr>
        <w:t>and so on</w:t>
      </w:r>
      <w:r w:rsidR="00AF1435" w:rsidRPr="00EC0BB2">
        <w:rPr>
          <w:rFonts w:cs="Verdana"/>
        </w:rPr>
        <w:t>.</w:t>
      </w:r>
    </w:p>
    <w:p w14:paraId="3F7214A9" w14:textId="168F61E0" w:rsidR="0058178B" w:rsidRPr="0058178B" w:rsidRDefault="00AF1435" w:rsidP="0092365A">
      <w:pPr>
        <w:widowControl w:val="0"/>
        <w:autoSpaceDE w:val="0"/>
        <w:autoSpaceDN w:val="0"/>
        <w:adjustRightInd w:val="0"/>
        <w:rPr>
          <w:rFonts w:ascii="Raleway-Regular" w:hAnsi="Raleway-Regular" w:cs="Raleway-Regular"/>
          <w:color w:val="262626"/>
        </w:rPr>
      </w:pPr>
      <w:r w:rsidRPr="00F15865">
        <w:rPr>
          <w:rFonts w:ascii="Raleway-Regular" w:hAnsi="Raleway-Regular" w:cs="Raleway-Regular"/>
          <w:color w:val="262626"/>
        </w:rPr>
        <w:t xml:space="preserve">We invite </w:t>
      </w:r>
      <w:r w:rsidR="0092365A">
        <w:rPr>
          <w:rFonts w:ascii="Raleway-Regular" w:hAnsi="Raleway-Regular" w:cs="Raleway-Regular"/>
          <w:color w:val="262626"/>
        </w:rPr>
        <w:t>submission</w:t>
      </w:r>
      <w:r w:rsidR="00534624">
        <w:rPr>
          <w:rFonts w:ascii="Raleway-Regular" w:hAnsi="Raleway-Regular" w:cs="Raleway-Regular"/>
          <w:color w:val="262626"/>
        </w:rPr>
        <w:t>s</w:t>
      </w:r>
      <w:r w:rsidR="00820F50">
        <w:rPr>
          <w:rFonts w:ascii="Raleway-Regular" w:hAnsi="Raleway-Regular" w:cs="Raleway-Regular"/>
          <w:color w:val="262626"/>
        </w:rPr>
        <w:t xml:space="preserve"> of short papers</w:t>
      </w:r>
      <w:r w:rsidR="0092365A">
        <w:rPr>
          <w:rFonts w:ascii="Raleway-Regular" w:hAnsi="Raleway-Regular" w:cs="Raleway-Regular"/>
          <w:color w:val="262626"/>
        </w:rPr>
        <w:t xml:space="preserve"> </w:t>
      </w:r>
      <w:r>
        <w:rPr>
          <w:rFonts w:ascii="Raleway-Regular" w:hAnsi="Raleway-Regular" w:cs="Raleway-Regular"/>
          <w:color w:val="262626"/>
        </w:rPr>
        <w:t>(up to 6 pages, including references)</w:t>
      </w:r>
      <w:r w:rsidRPr="00F15865">
        <w:rPr>
          <w:rFonts w:ascii="Raleway-Regular" w:hAnsi="Raleway-Regular" w:cs="Raleway-Regular"/>
          <w:color w:val="262626"/>
        </w:rPr>
        <w:t xml:space="preserve"> on a wide range of networking research, including, but not limited to:</w:t>
      </w:r>
    </w:p>
    <w:p w14:paraId="773E0B69" w14:textId="77777777" w:rsidR="00AF1435" w:rsidRPr="00F15865" w:rsidRDefault="00AF1435" w:rsidP="00AF143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-Regular" w:hAnsi="Raleway-Regular" w:cs="Raleway-Regular"/>
          <w:color w:val="262626"/>
        </w:rPr>
      </w:pPr>
      <w:r w:rsidRPr="00F15865">
        <w:rPr>
          <w:rFonts w:ascii="Raleway-Regular" w:hAnsi="Raleway-Regular" w:cs="Raleway-Regular"/>
          <w:color w:val="262626"/>
        </w:rPr>
        <w:t>Network architectures and algorithms</w:t>
      </w:r>
    </w:p>
    <w:p w14:paraId="2248BFEB" w14:textId="77777777" w:rsidR="00AF1435" w:rsidRPr="00F15865" w:rsidRDefault="00AF1435" w:rsidP="00AF143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-Regular" w:hAnsi="Raleway-Regular" w:cs="Raleway-Regular"/>
          <w:color w:val="262626"/>
        </w:rPr>
      </w:pPr>
      <w:r w:rsidRPr="00F15865">
        <w:rPr>
          <w:rFonts w:ascii="Raleway-Regular" w:hAnsi="Raleway-Regular" w:cs="Raleway-Regular"/>
          <w:color w:val="262626"/>
        </w:rPr>
        <w:t>Enterprise, datacenter, and storage area networks</w:t>
      </w:r>
    </w:p>
    <w:p w14:paraId="5BF76F1D" w14:textId="77777777" w:rsidR="00AF1435" w:rsidRPr="00F15865" w:rsidRDefault="00AF1435" w:rsidP="00AF143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-Regular" w:hAnsi="Raleway-Regular" w:cs="Raleway-Regular"/>
          <w:color w:val="262626"/>
        </w:rPr>
      </w:pPr>
      <w:r w:rsidRPr="00F15865">
        <w:rPr>
          <w:rFonts w:ascii="Raleway-Regular" w:hAnsi="Raleway-Regular" w:cs="Raleway-Regular"/>
          <w:color w:val="262626"/>
        </w:rPr>
        <w:t>SDN, NFV, and network programming</w:t>
      </w:r>
    </w:p>
    <w:p w14:paraId="3E6E9615" w14:textId="77777777" w:rsidR="00AF1435" w:rsidRDefault="00AF1435" w:rsidP="00AF143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-Regular" w:hAnsi="Raleway-Regular" w:cs="Raleway-Regular"/>
          <w:color w:val="262626"/>
        </w:rPr>
      </w:pPr>
      <w:r w:rsidRPr="00F15865">
        <w:rPr>
          <w:rFonts w:ascii="Raleway-Regular" w:hAnsi="Raleway-Regular" w:cs="Raleway-Regular"/>
          <w:color w:val="262626"/>
        </w:rPr>
        <w:t xml:space="preserve">Network </w:t>
      </w:r>
      <w:r>
        <w:rPr>
          <w:rFonts w:ascii="Raleway-Regular" w:hAnsi="Raleway-Regular" w:cs="Raleway-Regular"/>
          <w:color w:val="262626"/>
        </w:rPr>
        <w:t xml:space="preserve">measurement, monitoring, </w:t>
      </w:r>
      <w:r w:rsidRPr="00F15865">
        <w:rPr>
          <w:rFonts w:ascii="Raleway-Regular" w:hAnsi="Raleway-Regular" w:cs="Raleway-Regular"/>
          <w:color w:val="262626"/>
        </w:rPr>
        <w:t>diagnosis</w:t>
      </w:r>
    </w:p>
    <w:p w14:paraId="338088B5" w14:textId="77777777" w:rsidR="00AF1435" w:rsidRPr="00793959" w:rsidRDefault="00AF1435" w:rsidP="00AF143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-Regular" w:hAnsi="Raleway-Regular" w:cs="Raleway-Regular"/>
          <w:color w:val="262626"/>
        </w:rPr>
      </w:pPr>
      <w:r w:rsidRPr="00F15865">
        <w:rPr>
          <w:rFonts w:ascii="Raleway-Regular" w:hAnsi="Raleway-Regular" w:cs="Raleway-Regular"/>
          <w:color w:val="262626"/>
        </w:rPr>
        <w:t>Ne</w:t>
      </w:r>
      <w:r>
        <w:rPr>
          <w:rFonts w:ascii="Raleway-Regular" w:hAnsi="Raleway-Regular" w:cs="Raleway-Regular"/>
          <w:color w:val="262626"/>
        </w:rPr>
        <w:t>twork management and operations</w:t>
      </w:r>
    </w:p>
    <w:p w14:paraId="650962DD" w14:textId="77777777" w:rsidR="00AF1435" w:rsidRPr="00F15865" w:rsidRDefault="00AF1435" w:rsidP="00AF143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-Regular" w:hAnsi="Raleway-Regular" w:cs="Raleway-Regular"/>
          <w:color w:val="262626"/>
        </w:rPr>
      </w:pPr>
      <w:r w:rsidRPr="00F15865">
        <w:rPr>
          <w:rFonts w:ascii="Raleway-Regular" w:hAnsi="Raleway-Regular" w:cs="Raleway-Regular"/>
          <w:color w:val="262626"/>
        </w:rPr>
        <w:t>Formal methods and network verification</w:t>
      </w:r>
    </w:p>
    <w:p w14:paraId="3422B3B1" w14:textId="77777777" w:rsidR="00AF1435" w:rsidRPr="00F15865" w:rsidRDefault="00AF1435" w:rsidP="00AF143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-Regular" w:hAnsi="Raleway-Regular" w:cs="Raleway-Regular"/>
          <w:color w:val="262626"/>
        </w:rPr>
      </w:pPr>
      <w:r w:rsidRPr="00F15865">
        <w:rPr>
          <w:rFonts w:ascii="Raleway-Regular" w:hAnsi="Raleway-Regular" w:cs="Raleway-Regular"/>
          <w:color w:val="262626"/>
        </w:rPr>
        <w:t>Economic</w:t>
      </w:r>
      <w:r>
        <w:rPr>
          <w:rFonts w:ascii="Raleway-Regular" w:hAnsi="Raleway-Regular" w:cs="Raleway-Regular"/>
          <w:color w:val="262626"/>
        </w:rPr>
        <w:t>s</w:t>
      </w:r>
      <w:r w:rsidRPr="00F15865">
        <w:rPr>
          <w:rFonts w:ascii="Raleway-Regular" w:hAnsi="Raleway-Regular" w:cs="Raleway-Regular"/>
          <w:color w:val="262626"/>
        </w:rPr>
        <w:t xml:space="preserve"> </w:t>
      </w:r>
      <w:r>
        <w:rPr>
          <w:rFonts w:ascii="Raleway-Regular" w:hAnsi="Raleway-Regular" w:cs="Raleway-Regular"/>
          <w:color w:val="262626"/>
        </w:rPr>
        <w:t xml:space="preserve">and evolution </w:t>
      </w:r>
      <w:r w:rsidRPr="00F15865">
        <w:rPr>
          <w:rFonts w:ascii="Raleway-Regular" w:hAnsi="Raleway-Regular" w:cs="Raleway-Regular"/>
          <w:color w:val="262626"/>
        </w:rPr>
        <w:t>of the Internet</w:t>
      </w:r>
    </w:p>
    <w:p w14:paraId="32546D5C" w14:textId="77777777" w:rsidR="00AF1435" w:rsidRPr="00F15865" w:rsidRDefault="00AF1435" w:rsidP="00AF143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-Regular" w:hAnsi="Raleway-Regular" w:cs="Raleway-Regular"/>
          <w:color w:val="262626"/>
        </w:rPr>
      </w:pPr>
      <w:r w:rsidRPr="00F15865">
        <w:rPr>
          <w:rFonts w:ascii="Raleway-Regular" w:hAnsi="Raleway-Regular" w:cs="Raleway-Regular"/>
          <w:color w:val="262626"/>
        </w:rPr>
        <w:t>Network security and privacy, censorship, transparency</w:t>
      </w:r>
    </w:p>
    <w:p w14:paraId="6BF43703" w14:textId="77777777" w:rsidR="00AF1435" w:rsidRDefault="00AF1435" w:rsidP="00AF143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-Regular" w:hAnsi="Raleway-Regular" w:cs="Raleway-Regular"/>
          <w:color w:val="262626"/>
        </w:rPr>
      </w:pPr>
      <w:r w:rsidRPr="00F15865">
        <w:rPr>
          <w:rFonts w:ascii="Raleway-Regular" w:hAnsi="Raleway-Regular" w:cs="Raleway-Regular"/>
          <w:color w:val="262626"/>
        </w:rPr>
        <w:t>Network, transport, and application-layer protocols</w:t>
      </w:r>
    </w:p>
    <w:p w14:paraId="12EF7111" w14:textId="77777777" w:rsidR="00AF1435" w:rsidRPr="00F15865" w:rsidRDefault="00AF1435" w:rsidP="00AF143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-Regular" w:hAnsi="Raleway-Regular" w:cs="Raleway-Regular"/>
          <w:color w:val="262626"/>
        </w:rPr>
      </w:pPr>
      <w:r>
        <w:rPr>
          <w:rFonts w:ascii="Raleway-Regular" w:hAnsi="Raleway-Regular" w:cs="Raleway-Regular"/>
          <w:color w:val="262626"/>
        </w:rPr>
        <w:t>Networking support for applications</w:t>
      </w:r>
    </w:p>
    <w:p w14:paraId="06D16023" w14:textId="77777777" w:rsidR="00AF1435" w:rsidRPr="000D6AAB" w:rsidRDefault="00AF1435" w:rsidP="00AF143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Raleway-Regular"/>
          <w:color w:val="262626"/>
        </w:rPr>
      </w:pPr>
      <w:r w:rsidRPr="00F15865">
        <w:rPr>
          <w:rFonts w:ascii="Raleway-Regular" w:hAnsi="Raleway-Regular" w:cs="Raleway-Regular"/>
          <w:color w:val="262626"/>
        </w:rPr>
        <w:t>Fault-tolerance, reli</w:t>
      </w:r>
      <w:r w:rsidRPr="000D6AAB">
        <w:rPr>
          <w:rFonts w:cs="Raleway-Regular"/>
          <w:color w:val="262626"/>
        </w:rPr>
        <w:t>ability, and troubleshooting</w:t>
      </w:r>
    </w:p>
    <w:p w14:paraId="2961D2B7" w14:textId="77777777" w:rsidR="00AF1435" w:rsidRPr="000D6AAB" w:rsidRDefault="00AF1435" w:rsidP="00AF143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Raleway-Regular"/>
          <w:color w:val="262626"/>
        </w:rPr>
      </w:pPr>
      <w:r w:rsidRPr="000D6AAB">
        <w:rPr>
          <w:rFonts w:cs="Raleway-Regular"/>
          <w:color w:val="262626"/>
        </w:rPr>
        <w:t>Operating system support for networking</w:t>
      </w:r>
    </w:p>
    <w:p w14:paraId="28DD9292" w14:textId="77777777" w:rsidR="00AF1435" w:rsidRPr="000D6AAB" w:rsidRDefault="00AF1435" w:rsidP="00AF143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Raleway-Regular"/>
          <w:color w:val="262626"/>
        </w:rPr>
      </w:pPr>
      <w:r w:rsidRPr="000D6AAB">
        <w:rPr>
          <w:rFonts w:cs="Raleway-Regular"/>
          <w:color w:val="262626"/>
        </w:rPr>
        <w:t>Networking hardware design</w:t>
      </w:r>
    </w:p>
    <w:p w14:paraId="574CA794" w14:textId="77777777" w:rsidR="00AF1435" w:rsidRPr="000D6AAB" w:rsidRDefault="00AF1435" w:rsidP="00AF143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Raleway-Regular"/>
          <w:color w:val="262626"/>
        </w:rPr>
      </w:pPr>
      <w:r w:rsidRPr="000D6AAB">
        <w:rPr>
          <w:rFonts w:cs="Raleway-Regular"/>
          <w:color w:val="262626"/>
        </w:rPr>
        <w:t>P2P and content distribution networks</w:t>
      </w:r>
    </w:p>
    <w:p w14:paraId="32C5CFFA" w14:textId="77777777" w:rsidR="00AF1435" w:rsidRPr="000D6AAB" w:rsidRDefault="00AF1435" w:rsidP="00AF143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Raleway-Regular"/>
          <w:color w:val="262626"/>
        </w:rPr>
      </w:pPr>
      <w:r w:rsidRPr="000D6AAB">
        <w:rPr>
          <w:rFonts w:cs="Raleway-Regular"/>
          <w:color w:val="262626"/>
        </w:rPr>
        <w:t>Cloud and wide-area networking systems &amp; infrastructure</w:t>
      </w:r>
    </w:p>
    <w:p w14:paraId="69C88348" w14:textId="77777777" w:rsidR="00AF1435" w:rsidRPr="000D6AAB" w:rsidRDefault="00AF1435" w:rsidP="00AF143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Raleway-Regular"/>
          <w:color w:val="262626"/>
        </w:rPr>
      </w:pPr>
      <w:r w:rsidRPr="000D6AAB">
        <w:rPr>
          <w:rFonts w:cs="Raleway-Regular"/>
          <w:color w:val="262626"/>
        </w:rPr>
        <w:t xml:space="preserve">Resource management, </w:t>
      </w:r>
      <w:proofErr w:type="spellStart"/>
      <w:r w:rsidRPr="000D6AAB">
        <w:rPr>
          <w:rFonts w:cs="Raleway-Regular"/>
          <w:color w:val="262626"/>
        </w:rPr>
        <w:t>QoS</w:t>
      </w:r>
      <w:proofErr w:type="spellEnd"/>
      <w:r w:rsidRPr="000D6AAB">
        <w:rPr>
          <w:rFonts w:cs="Raleway-Regular"/>
          <w:color w:val="262626"/>
        </w:rPr>
        <w:t>, and signaling</w:t>
      </w:r>
    </w:p>
    <w:p w14:paraId="4C615CB6" w14:textId="77777777" w:rsidR="00AF1435" w:rsidRPr="000D6AAB" w:rsidRDefault="00AF1435" w:rsidP="00AF143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Raleway-Regular"/>
          <w:color w:val="262626"/>
        </w:rPr>
      </w:pPr>
      <w:r w:rsidRPr="000D6AAB">
        <w:rPr>
          <w:rFonts w:cs="Raleway-Regular"/>
          <w:color w:val="262626"/>
        </w:rPr>
        <w:t>Routing, traffic engineering, switching, and addressing</w:t>
      </w:r>
    </w:p>
    <w:p w14:paraId="480DB8B0" w14:textId="62B8B124" w:rsidR="00DE7D46" w:rsidRPr="000D6AAB" w:rsidRDefault="00AF1435" w:rsidP="00AF143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Raleway-Regular"/>
          <w:color w:val="262626"/>
        </w:rPr>
      </w:pPr>
      <w:r w:rsidRPr="000D6AAB">
        <w:rPr>
          <w:rFonts w:cs="Raleway-Regular"/>
          <w:color w:val="262626"/>
        </w:rPr>
        <w:t>Wireless</w:t>
      </w:r>
      <w:r w:rsidR="000D6AAB" w:rsidRPr="000D6AAB">
        <w:rPr>
          <w:rFonts w:cs="Raleway-Regular"/>
          <w:color w:val="262626"/>
        </w:rPr>
        <w:t xml:space="preserve"> and sensor</w:t>
      </w:r>
      <w:r w:rsidRPr="000D6AAB">
        <w:rPr>
          <w:rFonts w:cs="Raleway-Regular"/>
          <w:color w:val="262626"/>
        </w:rPr>
        <w:t xml:space="preserve"> networking</w:t>
      </w:r>
    </w:p>
    <w:p w14:paraId="0D57B13A" w14:textId="66994A45" w:rsidR="00B23EE1" w:rsidRPr="000D6AAB" w:rsidRDefault="00B23EE1" w:rsidP="00AF143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Raleway-Regular"/>
          <w:color w:val="262626"/>
        </w:rPr>
      </w:pPr>
      <w:r w:rsidRPr="000D6AAB">
        <w:rPr>
          <w:rFonts w:cs="Arial"/>
          <w:color w:val="1A1A1A"/>
        </w:rPr>
        <w:t>Mobile computing and networking</w:t>
      </w:r>
    </w:p>
    <w:bookmarkEnd w:id="0"/>
    <w:p w14:paraId="4813DC64" w14:textId="77777777" w:rsidR="0058178B" w:rsidRDefault="0058178B" w:rsidP="00AF143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Palatino"/>
        </w:rPr>
      </w:pPr>
    </w:p>
    <w:p w14:paraId="59AFAF21" w14:textId="2FCD5EC1" w:rsidR="000555BC" w:rsidRPr="007207BE" w:rsidRDefault="00DF41B1" w:rsidP="00AF143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Raleway-Regular"/>
          <w:b/>
          <w:color w:val="262626"/>
        </w:rPr>
      </w:pPr>
      <w:r w:rsidRPr="007207BE">
        <w:rPr>
          <w:rFonts w:cs="Palatino"/>
        </w:rPr>
        <w:t>Note that</w:t>
      </w:r>
      <w:r w:rsidR="00536950">
        <w:rPr>
          <w:rFonts w:cs="Palatino"/>
        </w:rPr>
        <w:t xml:space="preserve"> the</w:t>
      </w:r>
      <w:r w:rsidRPr="007207BE">
        <w:rPr>
          <w:rFonts w:cs="Palatino"/>
        </w:rPr>
        <w:t xml:space="preserve"> </w:t>
      </w:r>
      <w:proofErr w:type="spellStart"/>
      <w:r w:rsidRPr="007207BE">
        <w:rPr>
          <w:rFonts w:cs="Palatino"/>
        </w:rPr>
        <w:t>APNet</w:t>
      </w:r>
      <w:proofErr w:type="spellEnd"/>
      <w:r w:rsidRPr="007207BE">
        <w:rPr>
          <w:rFonts w:cs="Palatino"/>
        </w:rPr>
        <w:t xml:space="preserve"> </w:t>
      </w:r>
      <w:r w:rsidR="004E5C26">
        <w:rPr>
          <w:rFonts w:cs="Palatino"/>
        </w:rPr>
        <w:t>P</w:t>
      </w:r>
      <w:r w:rsidR="00536950">
        <w:rPr>
          <w:rFonts w:cs="Palatino"/>
        </w:rPr>
        <w:t xml:space="preserve">rogram </w:t>
      </w:r>
      <w:r w:rsidR="004E5C26">
        <w:rPr>
          <w:rFonts w:cs="Palatino"/>
        </w:rPr>
        <w:t>C</w:t>
      </w:r>
      <w:r w:rsidR="00536950">
        <w:rPr>
          <w:rFonts w:cs="Palatino"/>
        </w:rPr>
        <w:t>ommittee</w:t>
      </w:r>
      <w:r w:rsidR="004E5C26">
        <w:rPr>
          <w:rFonts w:cs="Palatino"/>
        </w:rPr>
        <w:t xml:space="preserve"> </w:t>
      </w:r>
      <w:r w:rsidRPr="007207BE">
        <w:rPr>
          <w:rFonts w:cs="Palatino"/>
        </w:rPr>
        <w:t>selects papers</w:t>
      </w:r>
      <w:r w:rsidR="000555BC" w:rsidRPr="007207BE">
        <w:rPr>
          <w:rFonts w:cs="Palatino"/>
        </w:rPr>
        <w:t xml:space="preserve"> based on </w:t>
      </w:r>
      <w:r w:rsidRPr="007207BE">
        <w:rPr>
          <w:rFonts w:cs="Palatino"/>
        </w:rPr>
        <w:t>novelty</w:t>
      </w:r>
      <w:r w:rsidR="000555BC" w:rsidRPr="007207BE">
        <w:rPr>
          <w:rFonts w:cs="Palatino"/>
        </w:rPr>
        <w:t xml:space="preserve">, </w:t>
      </w:r>
      <w:r w:rsidRPr="007207BE">
        <w:rPr>
          <w:rFonts w:cs="Palatino"/>
        </w:rPr>
        <w:t>significance</w:t>
      </w:r>
      <w:r w:rsidR="000555BC" w:rsidRPr="007207BE">
        <w:rPr>
          <w:rFonts w:cs="Palatino"/>
        </w:rPr>
        <w:t>, and technical merit</w:t>
      </w:r>
      <w:r w:rsidR="00AA3D39" w:rsidRPr="007207BE">
        <w:rPr>
          <w:rFonts w:cs="Palatino"/>
        </w:rPr>
        <w:t xml:space="preserve">, </w:t>
      </w:r>
      <w:r w:rsidR="00BC5901">
        <w:rPr>
          <w:rFonts w:cs="Palatino"/>
        </w:rPr>
        <w:t xml:space="preserve">rather than </w:t>
      </w:r>
      <w:r w:rsidR="00AA3D39" w:rsidRPr="007207BE">
        <w:rPr>
          <w:rFonts w:cs="Palatino"/>
        </w:rPr>
        <w:t>completeness</w:t>
      </w:r>
      <w:r w:rsidR="000555BC" w:rsidRPr="007207BE">
        <w:rPr>
          <w:rFonts w:cs="Palatino"/>
        </w:rPr>
        <w:t>.</w:t>
      </w:r>
      <w:r w:rsidRPr="007207BE">
        <w:rPr>
          <w:rFonts w:cs="Palatino"/>
        </w:rPr>
        <w:t xml:space="preserve"> </w:t>
      </w:r>
      <w:r w:rsidR="00E24FCF">
        <w:rPr>
          <w:rFonts w:cs="Palatino"/>
        </w:rPr>
        <w:t>Innovative</w:t>
      </w:r>
      <w:r w:rsidR="009C05DF" w:rsidRPr="007207BE">
        <w:rPr>
          <w:rFonts w:cs="Palatino"/>
        </w:rPr>
        <w:t xml:space="preserve"> ideas </w:t>
      </w:r>
      <w:r w:rsidR="00C4030C">
        <w:rPr>
          <w:rFonts w:cs="Palatino"/>
        </w:rPr>
        <w:t>with</w:t>
      </w:r>
      <w:r w:rsidR="00536950">
        <w:rPr>
          <w:rFonts w:cs="Palatino"/>
        </w:rPr>
        <w:t xml:space="preserve"> </w:t>
      </w:r>
      <w:r w:rsidR="009C05DF" w:rsidRPr="007207BE">
        <w:rPr>
          <w:rFonts w:cs="Palatino"/>
        </w:rPr>
        <w:t xml:space="preserve">well-reasoned arguments </w:t>
      </w:r>
      <w:r w:rsidR="0050314C" w:rsidRPr="007207BE">
        <w:rPr>
          <w:rFonts w:cs="Palatino"/>
        </w:rPr>
        <w:t>and</w:t>
      </w:r>
      <w:r w:rsidR="009C05DF" w:rsidRPr="007207BE">
        <w:rPr>
          <w:rFonts w:cs="Palatino"/>
        </w:rPr>
        <w:t xml:space="preserve"> preliminary evaluations </w:t>
      </w:r>
      <w:r w:rsidR="00E24FCF">
        <w:rPr>
          <w:rFonts w:cs="Palatino"/>
        </w:rPr>
        <w:t xml:space="preserve">will </w:t>
      </w:r>
      <w:r w:rsidR="00AA3D39" w:rsidRPr="007207BE">
        <w:rPr>
          <w:rFonts w:cs="Palatino"/>
        </w:rPr>
        <w:t>suffice</w:t>
      </w:r>
      <w:r w:rsidR="004F1C92">
        <w:rPr>
          <w:rFonts w:cs="Palatino"/>
        </w:rPr>
        <w:t xml:space="preserve"> for </w:t>
      </w:r>
      <w:proofErr w:type="spellStart"/>
      <w:r w:rsidR="004F1C92">
        <w:rPr>
          <w:rFonts w:cs="Palatino"/>
        </w:rPr>
        <w:t>APNet</w:t>
      </w:r>
      <w:proofErr w:type="spellEnd"/>
      <w:r w:rsidR="009C05DF" w:rsidRPr="007207BE">
        <w:rPr>
          <w:rFonts w:cs="Palatino"/>
        </w:rPr>
        <w:t>.</w:t>
      </w:r>
      <w:r w:rsidR="0050314C" w:rsidRPr="007207BE">
        <w:rPr>
          <w:rFonts w:cs="Palatino"/>
        </w:rPr>
        <w:t xml:space="preserve"> We </w:t>
      </w:r>
      <w:r w:rsidR="00B10429">
        <w:rPr>
          <w:rFonts w:cs="Palatino"/>
        </w:rPr>
        <w:t>hope</w:t>
      </w:r>
      <w:r w:rsidR="0050314C" w:rsidRPr="007207BE">
        <w:rPr>
          <w:rFonts w:cs="Palatino"/>
        </w:rPr>
        <w:t xml:space="preserve"> the </w:t>
      </w:r>
      <w:r w:rsidR="00C4030C">
        <w:rPr>
          <w:rFonts w:cs="Palatino"/>
        </w:rPr>
        <w:t xml:space="preserve">extension </w:t>
      </w:r>
      <w:r w:rsidR="004F1C92">
        <w:rPr>
          <w:rFonts w:cs="Palatino"/>
        </w:rPr>
        <w:t xml:space="preserve">of </w:t>
      </w:r>
      <w:proofErr w:type="spellStart"/>
      <w:r w:rsidR="004F1C92">
        <w:rPr>
          <w:rFonts w:cs="Palatino"/>
        </w:rPr>
        <w:t>APNet</w:t>
      </w:r>
      <w:proofErr w:type="spellEnd"/>
      <w:r w:rsidR="00C4030C">
        <w:rPr>
          <w:rFonts w:cs="Palatino"/>
        </w:rPr>
        <w:t xml:space="preserve"> short</w:t>
      </w:r>
      <w:r w:rsidR="004F1C92">
        <w:rPr>
          <w:rFonts w:cs="Palatino"/>
        </w:rPr>
        <w:t xml:space="preserve"> papers</w:t>
      </w:r>
      <w:r w:rsidR="007207BE">
        <w:rPr>
          <w:rFonts w:cs="Palatino"/>
        </w:rPr>
        <w:t xml:space="preserve">, </w:t>
      </w:r>
      <w:r w:rsidR="00E24FCF">
        <w:rPr>
          <w:rFonts w:cs="Palatino"/>
        </w:rPr>
        <w:t xml:space="preserve">when substantiated by </w:t>
      </w:r>
      <w:r w:rsidR="004F1C92">
        <w:rPr>
          <w:rFonts w:cs="Palatino"/>
        </w:rPr>
        <w:t>solid</w:t>
      </w:r>
      <w:r w:rsidR="00E24FCF">
        <w:rPr>
          <w:rFonts w:cs="Palatino"/>
        </w:rPr>
        <w:t xml:space="preserve"> implementation</w:t>
      </w:r>
      <w:r w:rsidR="004F1C92">
        <w:rPr>
          <w:rFonts w:cs="Palatino"/>
        </w:rPr>
        <w:t xml:space="preserve"> and experimentation</w:t>
      </w:r>
      <w:r w:rsidR="007207BE">
        <w:rPr>
          <w:rFonts w:cs="Palatino"/>
        </w:rPr>
        <w:t>,</w:t>
      </w:r>
      <w:r w:rsidR="00B10429">
        <w:rPr>
          <w:rFonts w:cs="Palatino"/>
        </w:rPr>
        <w:t xml:space="preserve"> to be published at</w:t>
      </w:r>
      <w:r w:rsidR="00E24FCF">
        <w:rPr>
          <w:rFonts w:cs="Palatino"/>
        </w:rPr>
        <w:t xml:space="preserve"> the above-mentioned</w:t>
      </w:r>
      <w:r w:rsidR="00C4030C">
        <w:rPr>
          <w:rFonts w:cs="Palatino"/>
        </w:rPr>
        <w:t xml:space="preserve"> </w:t>
      </w:r>
      <w:r w:rsidR="00C4030C">
        <w:rPr>
          <w:rFonts w:cs="Verdana"/>
        </w:rPr>
        <w:t>premier</w:t>
      </w:r>
      <w:r w:rsidR="00E24FCF">
        <w:rPr>
          <w:rFonts w:cs="Palatino"/>
        </w:rPr>
        <w:t xml:space="preserve"> conferences.</w:t>
      </w:r>
    </w:p>
    <w:p w14:paraId="43DE7C80" w14:textId="77777777" w:rsidR="000555BC" w:rsidRDefault="000555BC" w:rsidP="00AF143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Raleway-Regular" w:hAnsi="Raleway-Regular" w:cs="Raleway-Regular"/>
          <w:b/>
          <w:color w:val="262626"/>
        </w:rPr>
      </w:pPr>
    </w:p>
    <w:p w14:paraId="088CA615" w14:textId="148B470F" w:rsidR="00AF1435" w:rsidRPr="005035BA" w:rsidRDefault="005035BA" w:rsidP="00AF143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Raleway-Regular" w:hAnsi="Raleway-Regular" w:cs="Raleway-Regular"/>
          <w:b/>
          <w:color w:val="262626"/>
        </w:rPr>
      </w:pPr>
      <w:r w:rsidRPr="005035BA">
        <w:rPr>
          <w:rFonts w:ascii="Raleway-Regular" w:hAnsi="Raleway-Regular" w:cs="Raleway-Regular"/>
          <w:b/>
          <w:color w:val="262626"/>
        </w:rPr>
        <w:t>Important Dates</w:t>
      </w:r>
      <w:r w:rsidR="008F0E80">
        <w:rPr>
          <w:rFonts w:ascii="Raleway-Regular" w:hAnsi="Raleway-Regular" w:cs="Raleway-Regular"/>
          <w:b/>
          <w:color w:val="262626"/>
        </w:rPr>
        <w:t xml:space="preserve"> (Tentative)</w:t>
      </w:r>
    </w:p>
    <w:p w14:paraId="16CC32B9" w14:textId="77777777" w:rsidR="00AF1435" w:rsidRPr="005035BA" w:rsidRDefault="00AF1435" w:rsidP="00AF143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Raleway-Regular" w:hAnsi="Raleway-Regular" w:cs="Raleway-Regular"/>
          <w:b/>
          <w:color w:val="262626"/>
        </w:rPr>
      </w:pPr>
      <w:r w:rsidRPr="005035BA">
        <w:rPr>
          <w:rFonts w:cs="Raleway-Regular"/>
          <w:color w:val="262626"/>
        </w:rPr>
        <w:t>April 21, 2017</w:t>
      </w:r>
      <w:r w:rsidRPr="005035BA">
        <w:rPr>
          <w:rFonts w:ascii="MS Mincho" w:eastAsia="MS Mincho" w:hAnsi="MS Mincho" w:cs="MS Mincho"/>
          <w:color w:val="262626"/>
        </w:rPr>
        <w:tab/>
      </w:r>
      <w:r w:rsidRPr="005035BA">
        <w:rPr>
          <w:rFonts w:ascii="MS Mincho" w:eastAsia="MS Mincho" w:hAnsi="MS Mincho" w:cs="MS Mincho"/>
          <w:color w:val="262626"/>
        </w:rPr>
        <w:tab/>
      </w:r>
      <w:r w:rsidRPr="005035BA">
        <w:rPr>
          <w:rFonts w:cs="Raleway-Regular"/>
          <w:color w:val="262626"/>
        </w:rPr>
        <w:t>Paper title and abstract registration deadline</w:t>
      </w:r>
      <w:r w:rsidRPr="005035BA">
        <w:rPr>
          <w:rFonts w:ascii="MS Mincho" w:eastAsia="MS Mincho" w:hAnsi="MS Mincho" w:cs="MS Mincho"/>
          <w:color w:val="262626"/>
        </w:rPr>
        <w:t>  </w:t>
      </w:r>
    </w:p>
    <w:p w14:paraId="32C29470" w14:textId="77777777" w:rsidR="00AF1435" w:rsidRPr="005035BA" w:rsidRDefault="00AF1435" w:rsidP="00AF143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Raleway-Regular" w:hAnsi="Raleway-Regular" w:cs="Raleway-Regular"/>
          <w:b/>
          <w:color w:val="262626"/>
        </w:rPr>
      </w:pPr>
      <w:r w:rsidRPr="005035BA">
        <w:rPr>
          <w:rFonts w:cs="Raleway-Regular"/>
          <w:color w:val="262626"/>
        </w:rPr>
        <w:t>April 28, 2017</w:t>
      </w:r>
      <w:r w:rsidRPr="005035BA">
        <w:rPr>
          <w:rFonts w:cs="Raleway-Regular"/>
          <w:color w:val="262626"/>
        </w:rPr>
        <w:tab/>
      </w:r>
      <w:r w:rsidRPr="005035BA">
        <w:rPr>
          <w:rFonts w:cs="Raleway-Regular"/>
          <w:color w:val="262626"/>
        </w:rPr>
        <w:tab/>
        <w:t>Paper submissions deadline</w:t>
      </w:r>
      <w:r w:rsidRPr="005035BA">
        <w:rPr>
          <w:rFonts w:ascii="MS Mincho" w:eastAsia="MS Mincho" w:hAnsi="MS Mincho" w:cs="MS Mincho"/>
          <w:color w:val="262626"/>
        </w:rPr>
        <w:t>  </w:t>
      </w:r>
    </w:p>
    <w:p w14:paraId="6DC54D20" w14:textId="77777777" w:rsidR="00AF1435" w:rsidRPr="005035BA" w:rsidRDefault="00AF1435" w:rsidP="00AF143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Raleway-Regular" w:hAnsi="Raleway-Regular" w:cs="Raleway-Regular"/>
          <w:b/>
          <w:color w:val="262626"/>
        </w:rPr>
      </w:pPr>
      <w:r w:rsidRPr="005035BA">
        <w:rPr>
          <w:rFonts w:cs="Raleway-Regular"/>
          <w:color w:val="262626"/>
        </w:rPr>
        <w:t>June 15, 2017</w:t>
      </w:r>
      <w:r w:rsidRPr="005035BA">
        <w:rPr>
          <w:rFonts w:ascii="MS Mincho" w:eastAsia="MS Mincho" w:hAnsi="MS Mincho" w:cs="MS Mincho"/>
          <w:color w:val="262626"/>
        </w:rPr>
        <w:tab/>
      </w:r>
      <w:r w:rsidRPr="005035BA">
        <w:rPr>
          <w:rFonts w:ascii="MS Mincho" w:eastAsia="MS Mincho" w:hAnsi="MS Mincho" w:cs="MS Mincho"/>
          <w:color w:val="262626"/>
        </w:rPr>
        <w:tab/>
      </w:r>
      <w:r w:rsidRPr="005035BA">
        <w:rPr>
          <w:rFonts w:cs="Raleway-Regular"/>
          <w:color w:val="262626"/>
        </w:rPr>
        <w:t>Notification to authors</w:t>
      </w:r>
      <w:r w:rsidRPr="005035BA">
        <w:rPr>
          <w:rFonts w:ascii="MS Mincho" w:eastAsia="MS Mincho" w:hAnsi="MS Mincho" w:cs="MS Mincho"/>
          <w:color w:val="262626"/>
        </w:rPr>
        <w:t>  </w:t>
      </w:r>
    </w:p>
    <w:p w14:paraId="5CE9AA9B" w14:textId="71060170" w:rsidR="00AF1435" w:rsidRPr="0058178B" w:rsidRDefault="00AF1435" w:rsidP="007D30DE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Raleway-Regular" w:hAnsi="Raleway-Regular" w:cs="Raleway-Regular"/>
          <w:b/>
          <w:color w:val="262626"/>
        </w:rPr>
      </w:pPr>
      <w:r w:rsidRPr="005035BA">
        <w:rPr>
          <w:rFonts w:cs="Raleway-Regular"/>
          <w:color w:val="262626"/>
        </w:rPr>
        <w:t>August 3-4, 2017</w:t>
      </w:r>
      <w:r w:rsidRPr="005035BA">
        <w:rPr>
          <w:rFonts w:ascii="MS Mincho" w:eastAsia="MS Mincho" w:hAnsi="MS Mincho" w:cs="MS Mincho"/>
          <w:color w:val="262626"/>
        </w:rPr>
        <w:t>  </w:t>
      </w:r>
      <w:r w:rsidRPr="005035BA">
        <w:rPr>
          <w:rFonts w:ascii="MS Mincho" w:eastAsia="MS Mincho" w:hAnsi="MS Mincho" w:cs="MS Mincho"/>
          <w:color w:val="262626"/>
        </w:rPr>
        <w:tab/>
      </w:r>
      <w:r w:rsidR="00FB6FD7">
        <w:rPr>
          <w:rFonts w:cs="Raleway-Regular"/>
          <w:color w:val="262626"/>
        </w:rPr>
        <w:t>Workshop</w:t>
      </w:r>
    </w:p>
    <w:p w14:paraId="3CFAC457" w14:textId="77777777" w:rsidR="0058178B" w:rsidRDefault="0058178B" w:rsidP="007D30DE">
      <w:pPr>
        <w:rPr>
          <w:b/>
        </w:rPr>
      </w:pPr>
    </w:p>
    <w:p w14:paraId="15AA96FC" w14:textId="77777777" w:rsidR="0058178B" w:rsidRDefault="0058178B" w:rsidP="007D30DE">
      <w:pPr>
        <w:rPr>
          <w:b/>
        </w:rPr>
      </w:pPr>
    </w:p>
    <w:p w14:paraId="0DD77A09" w14:textId="18758375" w:rsidR="005268F2" w:rsidRDefault="008F47BA" w:rsidP="007D30DE">
      <w:pPr>
        <w:rPr>
          <w:b/>
        </w:rPr>
      </w:pPr>
      <w:r>
        <w:rPr>
          <w:b/>
        </w:rPr>
        <w:t>General Chairs</w:t>
      </w:r>
    </w:p>
    <w:p w14:paraId="2073E438" w14:textId="15A74A6F" w:rsidR="00117E95" w:rsidRPr="00D0390C" w:rsidRDefault="00D0390C" w:rsidP="007D30DE">
      <w:pPr>
        <w:rPr>
          <w:rFonts w:cs="Arial"/>
          <w:color w:val="1A1A1A"/>
        </w:rPr>
      </w:pPr>
      <w:r w:rsidRPr="00D0390C">
        <w:rPr>
          <w:rFonts w:cs="Times"/>
          <w:bCs/>
        </w:rPr>
        <w:t xml:space="preserve">John </w:t>
      </w:r>
      <w:proofErr w:type="spellStart"/>
      <w:r w:rsidRPr="00D0390C">
        <w:rPr>
          <w:rFonts w:cs="Times"/>
          <w:bCs/>
        </w:rPr>
        <w:t>Lui</w:t>
      </w:r>
      <w:proofErr w:type="spellEnd"/>
      <w:r w:rsidR="003B6C7D">
        <w:rPr>
          <w:rFonts w:cs="Arial"/>
          <w:color w:val="1A1A1A"/>
        </w:rPr>
        <w:t xml:space="preserve"> (</w:t>
      </w:r>
      <w:r w:rsidR="00F6401F">
        <w:rPr>
          <w:rFonts w:cs="Arial"/>
          <w:color w:val="1A1A1A"/>
        </w:rPr>
        <w:t>C</w:t>
      </w:r>
      <w:r w:rsidR="00B11467">
        <w:rPr>
          <w:rFonts w:cs="Arial"/>
          <w:color w:val="1A1A1A"/>
        </w:rPr>
        <w:t xml:space="preserve">hinese </w:t>
      </w:r>
      <w:r w:rsidR="00F6401F">
        <w:rPr>
          <w:rFonts w:cs="Arial"/>
          <w:color w:val="1A1A1A"/>
        </w:rPr>
        <w:t>U</w:t>
      </w:r>
      <w:r w:rsidR="00B11467">
        <w:rPr>
          <w:rFonts w:cs="Arial"/>
          <w:color w:val="1A1A1A"/>
        </w:rPr>
        <w:t xml:space="preserve">niversity of </w:t>
      </w:r>
      <w:r w:rsidR="00F6401F">
        <w:rPr>
          <w:rFonts w:cs="Arial"/>
          <w:color w:val="1A1A1A"/>
        </w:rPr>
        <w:t>H</w:t>
      </w:r>
      <w:r w:rsidR="00B11467">
        <w:rPr>
          <w:rFonts w:cs="Arial"/>
          <w:color w:val="1A1A1A"/>
        </w:rPr>
        <w:t xml:space="preserve">ong </w:t>
      </w:r>
      <w:r w:rsidR="00F6401F">
        <w:rPr>
          <w:rFonts w:cs="Arial"/>
          <w:color w:val="1A1A1A"/>
        </w:rPr>
        <w:t>K</w:t>
      </w:r>
      <w:r w:rsidR="00B11467">
        <w:rPr>
          <w:rFonts w:cs="Arial"/>
          <w:color w:val="1A1A1A"/>
        </w:rPr>
        <w:t>ong, China</w:t>
      </w:r>
      <w:r w:rsidR="003B6C7D">
        <w:rPr>
          <w:rFonts w:cs="Arial"/>
          <w:color w:val="1A1A1A"/>
        </w:rPr>
        <w:t>)</w:t>
      </w:r>
    </w:p>
    <w:p w14:paraId="39554730" w14:textId="4DDF4643" w:rsidR="00C7209C" w:rsidRPr="0058178B" w:rsidRDefault="004C1334" w:rsidP="0058178B">
      <w:pPr>
        <w:spacing w:after="240"/>
      </w:pPr>
      <w:r>
        <w:t>Francis Lau (</w:t>
      </w:r>
      <w:r w:rsidR="00B11467">
        <w:t>University of Hong Kong</w:t>
      </w:r>
      <w:r>
        <w:t>, China)</w:t>
      </w:r>
    </w:p>
    <w:p w14:paraId="6A2964B0" w14:textId="3F86FE24" w:rsidR="00B34D92" w:rsidRDefault="00B34D92" w:rsidP="007D30DE">
      <w:pPr>
        <w:rPr>
          <w:b/>
        </w:rPr>
      </w:pPr>
      <w:r>
        <w:rPr>
          <w:b/>
        </w:rPr>
        <w:t xml:space="preserve">PC </w:t>
      </w:r>
      <w:r w:rsidR="001D3BED">
        <w:rPr>
          <w:b/>
        </w:rPr>
        <w:t>Co-C</w:t>
      </w:r>
      <w:r>
        <w:rPr>
          <w:b/>
        </w:rPr>
        <w:t>hairs</w:t>
      </w:r>
    </w:p>
    <w:p w14:paraId="172B350A" w14:textId="13BC233C" w:rsidR="005F2531" w:rsidRPr="005F2531" w:rsidRDefault="005F2531" w:rsidP="007D30DE">
      <w:pPr>
        <w:rPr>
          <w:rFonts w:cs="Times"/>
        </w:rPr>
      </w:pPr>
      <w:proofErr w:type="spellStart"/>
      <w:r w:rsidRPr="0005386D">
        <w:rPr>
          <w:rFonts w:cs="Times"/>
        </w:rPr>
        <w:t>Jitendra</w:t>
      </w:r>
      <w:proofErr w:type="spellEnd"/>
      <w:r w:rsidRPr="0005386D">
        <w:rPr>
          <w:rFonts w:cs="Times"/>
        </w:rPr>
        <w:t xml:space="preserve"> </w:t>
      </w:r>
      <w:proofErr w:type="spellStart"/>
      <w:r w:rsidRPr="0005386D">
        <w:rPr>
          <w:rFonts w:cs="Times"/>
        </w:rPr>
        <w:t>Padhye</w:t>
      </w:r>
      <w:proofErr w:type="spellEnd"/>
      <w:r w:rsidRPr="0005386D">
        <w:rPr>
          <w:rFonts w:cs="Times"/>
        </w:rPr>
        <w:t xml:space="preserve"> (</w:t>
      </w:r>
      <w:r>
        <w:rPr>
          <w:rFonts w:cs="Times"/>
        </w:rPr>
        <w:t>M</w:t>
      </w:r>
      <w:r w:rsidR="00D556E3">
        <w:rPr>
          <w:rFonts w:cs="Times"/>
        </w:rPr>
        <w:t xml:space="preserve">icrosoft </w:t>
      </w:r>
      <w:r>
        <w:rPr>
          <w:rFonts w:cs="Times"/>
        </w:rPr>
        <w:t>R</w:t>
      </w:r>
      <w:r w:rsidR="00D556E3">
        <w:rPr>
          <w:rFonts w:cs="Times"/>
        </w:rPr>
        <w:t>esearch</w:t>
      </w:r>
      <w:r>
        <w:rPr>
          <w:rFonts w:cs="Times"/>
        </w:rPr>
        <w:t>, USA</w:t>
      </w:r>
      <w:r w:rsidRPr="0005386D">
        <w:rPr>
          <w:rFonts w:cs="Times"/>
        </w:rPr>
        <w:t>)</w:t>
      </w:r>
    </w:p>
    <w:p w14:paraId="5AFD3015" w14:textId="5AEDB6EA" w:rsidR="00B34D92" w:rsidRPr="00B34D92" w:rsidRDefault="00C61285" w:rsidP="0058178B">
      <w:pPr>
        <w:spacing w:after="240"/>
      </w:pPr>
      <w:r>
        <w:t>Kai Chen (</w:t>
      </w:r>
      <w:r w:rsidR="00D556E3">
        <w:t>Hong Kong University of Science and Technology,</w:t>
      </w:r>
      <w:r w:rsidR="009B2557">
        <w:t xml:space="preserve"> China</w:t>
      </w:r>
      <w:r>
        <w:t>)</w:t>
      </w:r>
    </w:p>
    <w:p w14:paraId="4688E44A" w14:textId="781415C3" w:rsidR="009D19BA" w:rsidRPr="00FC5C5F" w:rsidRDefault="00377C93" w:rsidP="007D30DE">
      <w:pPr>
        <w:rPr>
          <w:b/>
        </w:rPr>
      </w:pPr>
      <w:r>
        <w:rPr>
          <w:b/>
        </w:rPr>
        <w:t>Program Committee</w:t>
      </w:r>
      <w:r w:rsidR="00F978C0">
        <w:rPr>
          <w:b/>
        </w:rPr>
        <w:t xml:space="preserve"> (Tentative)</w:t>
      </w:r>
    </w:p>
    <w:p w14:paraId="054133CC" w14:textId="34C0B5E0" w:rsidR="005F2531" w:rsidRPr="005F2531" w:rsidRDefault="00E7657E" w:rsidP="005F2531">
      <w:r>
        <w:t>Kun Tan (</w:t>
      </w:r>
      <w:r w:rsidR="00C61285">
        <w:t>Huawei</w:t>
      </w:r>
      <w:r w:rsidR="00D02E23">
        <w:t>, China</w:t>
      </w:r>
      <w:r>
        <w:t>)</w:t>
      </w:r>
    </w:p>
    <w:p w14:paraId="35196A1E" w14:textId="144D9174" w:rsidR="0047093D" w:rsidRDefault="00624A8D" w:rsidP="0047093D">
      <w:pPr>
        <w:widowControl w:val="0"/>
        <w:autoSpaceDE w:val="0"/>
        <w:autoSpaceDN w:val="0"/>
        <w:adjustRightInd w:val="0"/>
        <w:rPr>
          <w:rFonts w:cs="Arial"/>
          <w:color w:val="1A1A1A"/>
        </w:rPr>
      </w:pPr>
      <w:proofErr w:type="spellStart"/>
      <w:r>
        <w:rPr>
          <w:rFonts w:cs="Arial"/>
          <w:color w:val="1A1A1A"/>
        </w:rPr>
        <w:t>KyoungSoo</w:t>
      </w:r>
      <w:proofErr w:type="spellEnd"/>
      <w:r>
        <w:rPr>
          <w:rFonts w:cs="Arial"/>
          <w:color w:val="1A1A1A"/>
        </w:rPr>
        <w:t xml:space="preserve"> Park (</w:t>
      </w:r>
      <w:r w:rsidR="00AF636E" w:rsidRPr="00AF636E">
        <w:rPr>
          <w:rFonts w:cs="Arial"/>
          <w:color w:val="1A1A1A"/>
        </w:rPr>
        <w:t>Korea Advanced Institute of Science and Technology</w:t>
      </w:r>
      <w:r w:rsidR="00AD2E44">
        <w:rPr>
          <w:rFonts w:cs="Arial"/>
          <w:color w:val="1A1A1A"/>
        </w:rPr>
        <w:t>, South Korea</w:t>
      </w:r>
      <w:r>
        <w:rPr>
          <w:rFonts w:cs="Arial"/>
          <w:color w:val="1A1A1A"/>
        </w:rPr>
        <w:t>)</w:t>
      </w:r>
    </w:p>
    <w:p w14:paraId="4A651E1E" w14:textId="75169595" w:rsidR="00E8029A" w:rsidRPr="00E8029A" w:rsidRDefault="00E8029A" w:rsidP="00E8029A">
      <w:proofErr w:type="spellStart"/>
      <w:r w:rsidRPr="00B24B5B">
        <w:t>Dongsu</w:t>
      </w:r>
      <w:proofErr w:type="spellEnd"/>
      <w:r w:rsidRPr="00B24B5B">
        <w:t xml:space="preserve"> Han (</w:t>
      </w:r>
      <w:r w:rsidRPr="00E8029A">
        <w:t>Korea Advanced Institute of Science and Technology</w:t>
      </w:r>
      <w:r>
        <w:t>, South Korea</w:t>
      </w:r>
      <w:r w:rsidRPr="00B24B5B">
        <w:t>)</w:t>
      </w:r>
    </w:p>
    <w:p w14:paraId="52056C52" w14:textId="1E4FDF4D" w:rsidR="0047093D" w:rsidRDefault="00624A8D" w:rsidP="0047093D">
      <w:pPr>
        <w:widowControl w:val="0"/>
        <w:autoSpaceDE w:val="0"/>
        <w:autoSpaceDN w:val="0"/>
        <w:adjustRightInd w:val="0"/>
        <w:rPr>
          <w:rFonts w:cs="Arial"/>
          <w:color w:val="1A1A1A"/>
        </w:rPr>
      </w:pPr>
      <w:proofErr w:type="spellStart"/>
      <w:r>
        <w:rPr>
          <w:rFonts w:cs="Arial"/>
          <w:color w:val="1A1A1A"/>
        </w:rPr>
        <w:t>Minlan</w:t>
      </w:r>
      <w:proofErr w:type="spellEnd"/>
      <w:r>
        <w:rPr>
          <w:rFonts w:cs="Arial"/>
          <w:color w:val="1A1A1A"/>
        </w:rPr>
        <w:t xml:space="preserve"> Yu</w:t>
      </w:r>
      <w:r w:rsidR="0047093D" w:rsidRPr="00FC5C5F">
        <w:rPr>
          <w:rFonts w:cs="Arial"/>
          <w:color w:val="1A1A1A"/>
        </w:rPr>
        <w:t xml:space="preserve"> </w:t>
      </w:r>
      <w:r>
        <w:rPr>
          <w:rFonts w:cs="Arial"/>
          <w:color w:val="1A1A1A"/>
        </w:rPr>
        <w:t>(</w:t>
      </w:r>
      <w:r w:rsidR="0047093D" w:rsidRPr="00FC5C5F">
        <w:rPr>
          <w:rFonts w:cs="Arial"/>
          <w:color w:val="1A1A1A"/>
        </w:rPr>
        <w:t>Yale</w:t>
      </w:r>
      <w:r w:rsidR="00AD2E44">
        <w:rPr>
          <w:rFonts w:cs="Arial"/>
          <w:color w:val="1A1A1A"/>
        </w:rPr>
        <w:t xml:space="preserve"> University, USA</w:t>
      </w:r>
      <w:r>
        <w:rPr>
          <w:rFonts w:cs="Arial"/>
          <w:color w:val="1A1A1A"/>
        </w:rPr>
        <w:t>)</w:t>
      </w:r>
      <w:r w:rsidR="0047093D" w:rsidRPr="00FC5C5F">
        <w:rPr>
          <w:rFonts w:cs="Arial"/>
          <w:color w:val="1A1A1A"/>
        </w:rPr>
        <w:t xml:space="preserve"> </w:t>
      </w:r>
    </w:p>
    <w:p w14:paraId="502DBC96" w14:textId="4A1A0EAD" w:rsidR="00FD5F9E" w:rsidRPr="00FD5F9E" w:rsidRDefault="00FD5F9E" w:rsidP="00FD5F9E">
      <w:r>
        <w:t xml:space="preserve">Chuanxiong </w:t>
      </w:r>
      <w:proofErr w:type="spellStart"/>
      <w:r>
        <w:t>Guo</w:t>
      </w:r>
      <w:proofErr w:type="spellEnd"/>
      <w:r>
        <w:t xml:space="preserve"> (</w:t>
      </w:r>
      <w:r w:rsidR="00BB446A">
        <w:rPr>
          <w:rFonts w:cs="Times"/>
        </w:rPr>
        <w:t>Microsoft Research</w:t>
      </w:r>
      <w:r>
        <w:t xml:space="preserve">, USA) </w:t>
      </w:r>
    </w:p>
    <w:p w14:paraId="65F9D265" w14:textId="7CAAE95E" w:rsidR="009F09C0" w:rsidRPr="00B24B5B" w:rsidRDefault="00261670" w:rsidP="007D30DE">
      <w:r>
        <w:t>Char</w:t>
      </w:r>
      <w:r w:rsidR="009F09C0" w:rsidRPr="00B24B5B">
        <w:t>l</w:t>
      </w:r>
      <w:r>
        <w:t>i</w:t>
      </w:r>
      <w:r w:rsidR="009F09C0" w:rsidRPr="00B24B5B">
        <w:t>e Hu (Purdue</w:t>
      </w:r>
      <w:r w:rsidR="00344C75">
        <w:t xml:space="preserve"> </w:t>
      </w:r>
      <w:r w:rsidR="00344C75">
        <w:rPr>
          <w:rFonts w:cs="Arial"/>
          <w:color w:val="1A1A1A"/>
        </w:rPr>
        <w:t>University</w:t>
      </w:r>
      <w:r w:rsidR="00AD2E44">
        <w:t>, USA</w:t>
      </w:r>
      <w:r w:rsidR="009F09C0" w:rsidRPr="00B24B5B">
        <w:t>)</w:t>
      </w:r>
    </w:p>
    <w:p w14:paraId="677C4BBB" w14:textId="7C71FAEA" w:rsidR="00647680" w:rsidRDefault="00D31F01" w:rsidP="007D30DE">
      <w:r w:rsidRPr="00B24B5B">
        <w:t>Ben Zhao (</w:t>
      </w:r>
      <w:r w:rsidR="0050368C">
        <w:t>UC</w:t>
      </w:r>
      <w:r w:rsidR="00BB446A">
        <w:t xml:space="preserve"> </w:t>
      </w:r>
      <w:r w:rsidR="0050368C">
        <w:t>S</w:t>
      </w:r>
      <w:r w:rsidR="00BB446A">
        <w:t>anta Barbara</w:t>
      </w:r>
      <w:r w:rsidR="00AD2E44">
        <w:t>, USA</w:t>
      </w:r>
      <w:r w:rsidRPr="00B24B5B">
        <w:t>)</w:t>
      </w:r>
    </w:p>
    <w:p w14:paraId="52B51E09" w14:textId="77777777" w:rsidR="00E42EB2" w:rsidRDefault="00E42EB2" w:rsidP="00E42EB2">
      <w:r>
        <w:t>Morley Mao (University of Michigan, USA)</w:t>
      </w:r>
    </w:p>
    <w:p w14:paraId="3EC6EEDF" w14:textId="25737CE0" w:rsidR="001823BE" w:rsidRDefault="001823BE" w:rsidP="007D30DE">
      <w:r>
        <w:t xml:space="preserve">Lin </w:t>
      </w:r>
      <w:proofErr w:type="spellStart"/>
      <w:r>
        <w:t>Zhong</w:t>
      </w:r>
      <w:proofErr w:type="spellEnd"/>
      <w:r>
        <w:t xml:space="preserve"> (Rice University</w:t>
      </w:r>
      <w:r w:rsidR="00AD2E44">
        <w:t>, USA</w:t>
      </w:r>
      <w:r>
        <w:t>)</w:t>
      </w:r>
    </w:p>
    <w:p w14:paraId="733BEA38" w14:textId="5757E970" w:rsidR="0005386D" w:rsidRDefault="00C80B18" w:rsidP="007D30DE">
      <w:r>
        <w:t xml:space="preserve">Xin </w:t>
      </w:r>
      <w:proofErr w:type="spellStart"/>
      <w:r>
        <w:t>Jin</w:t>
      </w:r>
      <w:proofErr w:type="spellEnd"/>
      <w:r>
        <w:t xml:space="preserve"> (</w:t>
      </w:r>
      <w:r w:rsidR="00546141">
        <w:t>UC Berkeley</w:t>
      </w:r>
      <w:r w:rsidR="00BC4662">
        <w:t xml:space="preserve"> and </w:t>
      </w:r>
      <w:r w:rsidR="003926CB" w:rsidRPr="003926CB">
        <w:t>Johns Hopkins University</w:t>
      </w:r>
      <w:r>
        <w:t>, USA)</w:t>
      </w:r>
    </w:p>
    <w:p w14:paraId="616BD1AA" w14:textId="7F470664" w:rsidR="00546141" w:rsidRDefault="007E5BEA" w:rsidP="007D30DE">
      <w:proofErr w:type="spellStart"/>
      <w:r>
        <w:t>Xiaowei</w:t>
      </w:r>
      <w:proofErr w:type="spellEnd"/>
      <w:r>
        <w:t xml:space="preserve"> Yang (Duke</w:t>
      </w:r>
      <w:r w:rsidR="00877A31">
        <w:t xml:space="preserve"> University</w:t>
      </w:r>
      <w:r>
        <w:t>, USA)</w:t>
      </w:r>
    </w:p>
    <w:p w14:paraId="4AE7A9FB" w14:textId="2479A63B" w:rsidR="00A83141" w:rsidRDefault="00A83141" w:rsidP="007D30DE">
      <w:r>
        <w:t>Dan Pei (Tsinghua University</w:t>
      </w:r>
      <w:r w:rsidR="00AD2E44">
        <w:t>, China</w:t>
      </w:r>
      <w:r>
        <w:t>)</w:t>
      </w:r>
    </w:p>
    <w:p w14:paraId="6E29C511" w14:textId="349EFF78" w:rsidR="00537280" w:rsidRDefault="00537280" w:rsidP="007D30DE">
      <w:r>
        <w:t xml:space="preserve">Yong Cui (Tsinghua </w:t>
      </w:r>
      <w:r w:rsidR="00C54753">
        <w:t>University</w:t>
      </w:r>
      <w:r w:rsidR="00AD2E44">
        <w:t>, China</w:t>
      </w:r>
      <w:r>
        <w:t>)</w:t>
      </w:r>
    </w:p>
    <w:p w14:paraId="23431CC8" w14:textId="1A66B648" w:rsidR="00EC2409" w:rsidRDefault="00523B1A" w:rsidP="007D30DE">
      <w:r>
        <w:t xml:space="preserve">John </w:t>
      </w:r>
      <w:proofErr w:type="spellStart"/>
      <w:r w:rsidR="00EC2409">
        <w:t>Lui</w:t>
      </w:r>
      <w:proofErr w:type="spellEnd"/>
      <w:r w:rsidR="00EC2409">
        <w:t xml:space="preserve"> (</w:t>
      </w:r>
      <w:r w:rsidR="00877A31">
        <w:rPr>
          <w:rFonts w:cs="Arial"/>
          <w:color w:val="1A1A1A"/>
        </w:rPr>
        <w:t>Chinese University of Hong Kong</w:t>
      </w:r>
      <w:r w:rsidR="00537280">
        <w:t xml:space="preserve">, </w:t>
      </w:r>
      <w:r w:rsidR="00877A31">
        <w:t>China</w:t>
      </w:r>
      <w:r w:rsidR="00EC2409">
        <w:t>)</w:t>
      </w:r>
    </w:p>
    <w:p w14:paraId="6BC398B9" w14:textId="136BB0BE" w:rsidR="003A02A4" w:rsidRDefault="003A02A4" w:rsidP="007D30DE">
      <w:pPr>
        <w:rPr>
          <w:rFonts w:cs="Verdana"/>
          <w:color w:val="000000" w:themeColor="text1"/>
        </w:rPr>
      </w:pPr>
      <w:proofErr w:type="spellStart"/>
      <w:r w:rsidRPr="0016526D">
        <w:rPr>
          <w:rFonts w:cs="Verdana"/>
          <w:color w:val="000000" w:themeColor="text1"/>
        </w:rPr>
        <w:t>Kenjiro</w:t>
      </w:r>
      <w:proofErr w:type="spellEnd"/>
      <w:r w:rsidRPr="0016526D">
        <w:rPr>
          <w:rFonts w:cs="Verdana"/>
          <w:color w:val="000000" w:themeColor="text1"/>
        </w:rPr>
        <w:t xml:space="preserve"> Cho (</w:t>
      </w:r>
      <w:r w:rsidR="0016526D" w:rsidRPr="0016526D">
        <w:rPr>
          <w:rFonts w:cs="Arial"/>
          <w:color w:val="000000" w:themeColor="text1"/>
        </w:rPr>
        <w:t>IIJ Research Lab</w:t>
      </w:r>
      <w:r w:rsidRPr="0016526D">
        <w:rPr>
          <w:rFonts w:cs="Verdana"/>
          <w:color w:val="000000" w:themeColor="text1"/>
        </w:rPr>
        <w:t>, Japan)</w:t>
      </w:r>
    </w:p>
    <w:p w14:paraId="0A4A2FB5" w14:textId="49E88D17" w:rsidR="0016526D" w:rsidRPr="0016526D" w:rsidRDefault="0016526D" w:rsidP="007D30DE">
      <w:r w:rsidRPr="00B12882">
        <w:t>Kate Lin (</w:t>
      </w:r>
      <w:r w:rsidRPr="0016526D">
        <w:t xml:space="preserve">National </w:t>
      </w:r>
      <w:proofErr w:type="spellStart"/>
      <w:r w:rsidRPr="0016526D">
        <w:t>Chiao</w:t>
      </w:r>
      <w:proofErr w:type="spellEnd"/>
      <w:r w:rsidRPr="0016526D">
        <w:t xml:space="preserve"> Tung University</w:t>
      </w:r>
      <w:r>
        <w:t xml:space="preserve">, </w:t>
      </w:r>
      <w:r w:rsidRPr="00B12882">
        <w:rPr>
          <w:rFonts w:cs="Arial"/>
          <w:iCs/>
        </w:rPr>
        <w:t>Taiwan</w:t>
      </w:r>
      <w:r w:rsidRPr="00B12882">
        <w:t>)</w:t>
      </w:r>
    </w:p>
    <w:p w14:paraId="39C611E6" w14:textId="79848EC5" w:rsidR="00903119" w:rsidRDefault="00D81D1E" w:rsidP="007D30DE">
      <w:proofErr w:type="spellStart"/>
      <w:r>
        <w:t>Haifeng</w:t>
      </w:r>
      <w:proofErr w:type="spellEnd"/>
      <w:r>
        <w:t xml:space="preserve"> Yu (National University of Singapore</w:t>
      </w:r>
      <w:r w:rsidR="00166BFE">
        <w:t>,</w:t>
      </w:r>
      <w:r w:rsidR="00166BFE" w:rsidRPr="00166BFE">
        <w:t xml:space="preserve"> </w:t>
      </w:r>
      <w:r w:rsidR="00166BFE">
        <w:t>Singapore</w:t>
      </w:r>
      <w:r>
        <w:t>)</w:t>
      </w:r>
    </w:p>
    <w:p w14:paraId="5D20E59A" w14:textId="52152BBF" w:rsidR="00FD5E12" w:rsidRDefault="00FD5E12" w:rsidP="00407C18">
      <w:pPr>
        <w:rPr>
          <w:rFonts w:cs="Arial"/>
          <w:color w:val="1A1A1A"/>
        </w:rPr>
      </w:pPr>
      <w:r w:rsidRPr="00FD5E12">
        <w:rPr>
          <w:rFonts w:cs="Arial"/>
          <w:color w:val="1A1A1A"/>
        </w:rPr>
        <w:t>Matthew Roughen (University of Adelaide, Australia)</w:t>
      </w:r>
    </w:p>
    <w:p w14:paraId="70353F40" w14:textId="3273FAEA" w:rsidR="00C855D5" w:rsidRPr="00FD5E12" w:rsidRDefault="00C855D5" w:rsidP="00407C18">
      <w:r w:rsidRPr="00B24B5B">
        <w:t>Ming Zhang (Alibaba</w:t>
      </w:r>
      <w:r>
        <w:t>, USA</w:t>
      </w:r>
      <w:r w:rsidRPr="00B24B5B">
        <w:t>)</w:t>
      </w:r>
    </w:p>
    <w:p w14:paraId="357F481F" w14:textId="1C1920B9" w:rsidR="008C697A" w:rsidRDefault="008C697A" w:rsidP="00407C18">
      <w:proofErr w:type="spellStart"/>
      <w:r>
        <w:t>Hongyi</w:t>
      </w:r>
      <w:proofErr w:type="spellEnd"/>
      <w:r>
        <w:t xml:space="preserve"> Zeng (Facebook</w:t>
      </w:r>
      <w:r w:rsidR="00AD2E44">
        <w:t>, USA</w:t>
      </w:r>
      <w:r>
        <w:t>)</w:t>
      </w:r>
    </w:p>
    <w:p w14:paraId="3820166D" w14:textId="77DEC8B9" w:rsidR="00DD4E09" w:rsidRDefault="00DD4E09" w:rsidP="00407C18">
      <w:pPr>
        <w:rPr>
          <w:rFonts w:cs="Roboto-Regular"/>
          <w:color w:val="1D262A"/>
        </w:rPr>
      </w:pPr>
      <w:proofErr w:type="spellStart"/>
      <w:r w:rsidRPr="000A6F14">
        <w:rPr>
          <w:rFonts w:cs="Roboto-Regular"/>
          <w:color w:val="1D262A"/>
        </w:rPr>
        <w:t>Nandita</w:t>
      </w:r>
      <w:proofErr w:type="spellEnd"/>
      <w:r w:rsidRPr="000A6F14">
        <w:rPr>
          <w:rFonts w:cs="Roboto-Regular"/>
          <w:color w:val="1D262A"/>
        </w:rPr>
        <w:t xml:space="preserve"> </w:t>
      </w:r>
      <w:proofErr w:type="spellStart"/>
      <w:r w:rsidRPr="000A6F14">
        <w:rPr>
          <w:rFonts w:cs="Roboto-Regular"/>
          <w:color w:val="1D262A"/>
        </w:rPr>
        <w:t>Dukkipati</w:t>
      </w:r>
      <w:proofErr w:type="spellEnd"/>
      <w:r w:rsidRPr="000A6F14">
        <w:rPr>
          <w:rFonts w:cs="Roboto-Regular"/>
          <w:color w:val="1D262A"/>
        </w:rPr>
        <w:t xml:space="preserve"> (Google</w:t>
      </w:r>
      <w:r w:rsidR="00AD2E44">
        <w:rPr>
          <w:rFonts w:cs="Roboto-Regular"/>
          <w:color w:val="1D262A"/>
        </w:rPr>
        <w:t>, USA</w:t>
      </w:r>
      <w:r w:rsidRPr="000A6F14">
        <w:rPr>
          <w:rFonts w:cs="Roboto-Regular"/>
          <w:color w:val="1D262A"/>
        </w:rPr>
        <w:t>)</w:t>
      </w:r>
    </w:p>
    <w:p w14:paraId="0FED1391" w14:textId="242C7A22" w:rsidR="0005386D" w:rsidRPr="0005386D" w:rsidRDefault="0005386D" w:rsidP="00407C18">
      <w:proofErr w:type="spellStart"/>
      <w:r w:rsidRPr="00241F2F">
        <w:t>Changhoon</w:t>
      </w:r>
      <w:proofErr w:type="spellEnd"/>
      <w:r w:rsidRPr="00241F2F">
        <w:t xml:space="preserve"> Kim (Barefoot Networks</w:t>
      </w:r>
      <w:r w:rsidR="008A1F5B">
        <w:t>, USA</w:t>
      </w:r>
      <w:r w:rsidRPr="00241F2F">
        <w:t>)</w:t>
      </w:r>
    </w:p>
    <w:p w14:paraId="3E193361" w14:textId="4B15E503" w:rsidR="0005386D" w:rsidRPr="0005386D" w:rsidRDefault="0005386D" w:rsidP="00273773">
      <w:proofErr w:type="spellStart"/>
      <w:r w:rsidRPr="0005386D">
        <w:rPr>
          <w:rFonts w:cs="Times"/>
        </w:rPr>
        <w:t>Ratul</w:t>
      </w:r>
      <w:proofErr w:type="spellEnd"/>
      <w:r w:rsidRPr="0005386D">
        <w:rPr>
          <w:rFonts w:cs="Times"/>
        </w:rPr>
        <w:t xml:space="preserve"> Mahajan</w:t>
      </w:r>
      <w:r w:rsidRPr="0005386D">
        <w:t xml:space="preserve"> </w:t>
      </w:r>
      <w:r w:rsidRPr="0005386D">
        <w:rPr>
          <w:rFonts w:cs="Times"/>
        </w:rPr>
        <w:t>(</w:t>
      </w:r>
      <w:r w:rsidR="00166BFE">
        <w:rPr>
          <w:rFonts w:cs="Times"/>
        </w:rPr>
        <w:t>Microsoft Research</w:t>
      </w:r>
      <w:r w:rsidR="008A1F5B">
        <w:rPr>
          <w:rFonts w:cs="Times"/>
        </w:rPr>
        <w:t>, USA</w:t>
      </w:r>
      <w:r w:rsidRPr="0005386D">
        <w:rPr>
          <w:rFonts w:cs="Times"/>
        </w:rPr>
        <w:t>)</w:t>
      </w:r>
    </w:p>
    <w:p w14:paraId="515A741F" w14:textId="77FCD5CD" w:rsidR="005C378D" w:rsidRPr="00241F2F" w:rsidRDefault="00273773" w:rsidP="00273773">
      <w:proofErr w:type="spellStart"/>
      <w:r w:rsidRPr="00241F2F">
        <w:t>Mosharaf</w:t>
      </w:r>
      <w:proofErr w:type="spellEnd"/>
      <w:r w:rsidRPr="00241F2F">
        <w:t xml:space="preserve"> C</w:t>
      </w:r>
      <w:r w:rsidR="001E0534">
        <w:t>howdhury (University of Michigan</w:t>
      </w:r>
      <w:r w:rsidR="008A1F5B">
        <w:t>, USA</w:t>
      </w:r>
      <w:r w:rsidRPr="00241F2F">
        <w:t>)</w:t>
      </w:r>
    </w:p>
    <w:p w14:paraId="62C109CB" w14:textId="007E410F" w:rsidR="00F770FC" w:rsidRDefault="00CE0799" w:rsidP="00F770FC">
      <w:r w:rsidRPr="00241F2F">
        <w:t xml:space="preserve">Mohammad </w:t>
      </w:r>
      <w:proofErr w:type="spellStart"/>
      <w:r w:rsidRPr="00241F2F">
        <w:t>Alizadeh</w:t>
      </w:r>
      <w:proofErr w:type="spellEnd"/>
      <w:r w:rsidRPr="00241F2F">
        <w:t xml:space="preserve"> (MIT</w:t>
      </w:r>
      <w:r w:rsidR="008A1F5B">
        <w:t>, USA</w:t>
      </w:r>
      <w:r w:rsidRPr="00241F2F">
        <w:t>)</w:t>
      </w:r>
      <w:r w:rsidR="00F770FC" w:rsidRPr="00F770FC">
        <w:t xml:space="preserve"> </w:t>
      </w:r>
    </w:p>
    <w:p w14:paraId="3369BBF6" w14:textId="148339ED" w:rsidR="00166BFE" w:rsidRPr="00166BFE" w:rsidRDefault="0065781C" w:rsidP="00F770FC">
      <w:pPr>
        <w:rPr>
          <w:rFonts w:cs="Arial"/>
        </w:rPr>
      </w:pPr>
      <w:proofErr w:type="spellStart"/>
      <w:r>
        <w:rPr>
          <w:rFonts w:cs="Arial"/>
        </w:rPr>
        <w:t>Katabi</w:t>
      </w:r>
      <w:proofErr w:type="spellEnd"/>
      <w:r w:rsidR="00166BFE" w:rsidRPr="00241F2F">
        <w:rPr>
          <w:rFonts w:cs="Arial"/>
        </w:rPr>
        <w:t xml:space="preserve"> </w:t>
      </w:r>
      <w:r>
        <w:rPr>
          <w:rFonts w:cs="Arial"/>
        </w:rPr>
        <w:t>Dina</w:t>
      </w:r>
      <w:r w:rsidR="00166BFE" w:rsidRPr="00241F2F">
        <w:rPr>
          <w:rFonts w:cs="Arial"/>
        </w:rPr>
        <w:t xml:space="preserve"> (MIT</w:t>
      </w:r>
      <w:r w:rsidR="00166BFE">
        <w:rPr>
          <w:rFonts w:cs="Arial"/>
        </w:rPr>
        <w:t>, USA</w:t>
      </w:r>
      <w:r w:rsidR="00166BFE" w:rsidRPr="00241F2F">
        <w:rPr>
          <w:rFonts w:cs="Arial"/>
        </w:rPr>
        <w:t>)</w:t>
      </w:r>
    </w:p>
    <w:p w14:paraId="269D12CD" w14:textId="0F7AD774" w:rsidR="00F770FC" w:rsidRPr="00F770FC" w:rsidRDefault="00F770FC" w:rsidP="00CE0799">
      <w:r w:rsidRPr="00241F2F">
        <w:t xml:space="preserve">Vyas </w:t>
      </w:r>
      <w:proofErr w:type="spellStart"/>
      <w:r w:rsidRPr="00241F2F">
        <w:t>Sekar</w:t>
      </w:r>
      <w:proofErr w:type="spellEnd"/>
      <w:r w:rsidRPr="00241F2F">
        <w:t xml:space="preserve"> (CMU</w:t>
      </w:r>
      <w:r w:rsidR="00C54753">
        <w:t>, USA</w:t>
      </w:r>
      <w:r w:rsidRPr="00241F2F">
        <w:t>)</w:t>
      </w:r>
    </w:p>
    <w:p w14:paraId="536AC033" w14:textId="21FF7610" w:rsidR="0005386D" w:rsidRPr="00241F2F" w:rsidRDefault="0005386D" w:rsidP="00140383">
      <w:pPr>
        <w:tabs>
          <w:tab w:val="left" w:pos="2977"/>
        </w:tabs>
      </w:pPr>
      <w:r w:rsidRPr="00241F2F">
        <w:rPr>
          <w:rFonts w:cs="Geneva"/>
        </w:rPr>
        <w:t xml:space="preserve">Keith </w:t>
      </w:r>
      <w:proofErr w:type="spellStart"/>
      <w:r w:rsidRPr="00241F2F">
        <w:rPr>
          <w:rFonts w:cs="Geneva"/>
        </w:rPr>
        <w:t>Winstein</w:t>
      </w:r>
      <w:proofErr w:type="spellEnd"/>
      <w:r w:rsidRPr="00241F2F">
        <w:rPr>
          <w:rFonts w:cs="Geneva"/>
        </w:rPr>
        <w:t xml:space="preserve"> (Stanford</w:t>
      </w:r>
      <w:r w:rsidR="00166BFE">
        <w:rPr>
          <w:rFonts w:cs="Geneva"/>
        </w:rPr>
        <w:t xml:space="preserve"> University</w:t>
      </w:r>
      <w:r w:rsidR="006B04F8">
        <w:rPr>
          <w:rFonts w:cs="Geneva"/>
        </w:rPr>
        <w:t>, USA</w:t>
      </w:r>
      <w:r w:rsidRPr="00241F2F">
        <w:rPr>
          <w:rFonts w:cs="Geneva"/>
        </w:rPr>
        <w:t>)</w:t>
      </w:r>
      <w:r w:rsidR="00140383">
        <w:rPr>
          <w:rFonts w:cs="Geneva"/>
        </w:rPr>
        <w:tab/>
      </w:r>
    </w:p>
    <w:p w14:paraId="7D3596F7" w14:textId="016E9893" w:rsidR="00B94039" w:rsidRDefault="00B94039" w:rsidP="00CE0799">
      <w:pPr>
        <w:rPr>
          <w:rFonts w:cs="Helvetica"/>
          <w:bCs/>
        </w:rPr>
      </w:pPr>
      <w:r w:rsidRPr="00241F2F">
        <w:rPr>
          <w:rFonts w:cs="Helvetica"/>
          <w:bCs/>
        </w:rPr>
        <w:t xml:space="preserve">Aditya </w:t>
      </w:r>
      <w:proofErr w:type="spellStart"/>
      <w:r w:rsidRPr="00241F2F">
        <w:rPr>
          <w:rFonts w:cs="Helvetica"/>
          <w:bCs/>
        </w:rPr>
        <w:t>Akella</w:t>
      </w:r>
      <w:proofErr w:type="spellEnd"/>
      <w:r w:rsidR="00A72346" w:rsidRPr="00241F2F">
        <w:rPr>
          <w:rFonts w:cs="Helvetica"/>
          <w:bCs/>
        </w:rPr>
        <w:t xml:space="preserve"> (University of Wisconsin</w:t>
      </w:r>
      <w:r w:rsidR="006B04F8">
        <w:rPr>
          <w:rFonts w:cs="Helvetica"/>
          <w:bCs/>
        </w:rPr>
        <w:t>, USA</w:t>
      </w:r>
      <w:r w:rsidR="00A72346" w:rsidRPr="00241F2F">
        <w:rPr>
          <w:rFonts w:cs="Helvetica"/>
          <w:bCs/>
        </w:rPr>
        <w:t>)</w:t>
      </w:r>
    </w:p>
    <w:p w14:paraId="7192C593" w14:textId="6BE3F038" w:rsidR="0059387A" w:rsidRDefault="0059387A" w:rsidP="00CE0799">
      <w:pPr>
        <w:rPr>
          <w:rFonts w:cs="Arial"/>
          <w:bCs/>
        </w:rPr>
      </w:pPr>
      <w:r w:rsidRPr="00241F2F">
        <w:rPr>
          <w:rFonts w:cs="Arial"/>
          <w:bCs/>
        </w:rPr>
        <w:t xml:space="preserve">Geoffrey </w:t>
      </w:r>
      <w:proofErr w:type="spellStart"/>
      <w:r w:rsidRPr="00241F2F">
        <w:rPr>
          <w:rFonts w:cs="Arial"/>
          <w:bCs/>
        </w:rPr>
        <w:t>Voelker</w:t>
      </w:r>
      <w:proofErr w:type="spellEnd"/>
      <w:r w:rsidRPr="00241F2F">
        <w:rPr>
          <w:rFonts w:cs="Arial"/>
          <w:bCs/>
        </w:rPr>
        <w:t xml:space="preserve"> (UC</w:t>
      </w:r>
      <w:r w:rsidR="00166BFE">
        <w:rPr>
          <w:rFonts w:cs="Arial"/>
          <w:bCs/>
        </w:rPr>
        <w:t xml:space="preserve"> </w:t>
      </w:r>
      <w:r w:rsidRPr="00241F2F">
        <w:rPr>
          <w:rFonts w:cs="Arial"/>
          <w:bCs/>
        </w:rPr>
        <w:t>S</w:t>
      </w:r>
      <w:r w:rsidR="00166BFE">
        <w:rPr>
          <w:rFonts w:cs="Arial"/>
          <w:bCs/>
        </w:rPr>
        <w:t xml:space="preserve">an </w:t>
      </w:r>
      <w:r w:rsidRPr="00241F2F">
        <w:rPr>
          <w:rFonts w:cs="Arial"/>
          <w:bCs/>
        </w:rPr>
        <w:t>D</w:t>
      </w:r>
      <w:r w:rsidR="00166BFE">
        <w:rPr>
          <w:rFonts w:cs="Arial"/>
          <w:bCs/>
        </w:rPr>
        <w:t>iego</w:t>
      </w:r>
      <w:r w:rsidR="006B04F8">
        <w:rPr>
          <w:rFonts w:cs="Arial"/>
          <w:bCs/>
        </w:rPr>
        <w:t>, USA</w:t>
      </w:r>
      <w:r w:rsidRPr="00241F2F">
        <w:rPr>
          <w:rFonts w:cs="Arial"/>
          <w:bCs/>
        </w:rPr>
        <w:t>)</w:t>
      </w:r>
      <w:r w:rsidR="00994C75">
        <w:rPr>
          <w:rFonts w:cs="Arial"/>
          <w:bCs/>
        </w:rPr>
        <w:t xml:space="preserve"> </w:t>
      </w:r>
    </w:p>
    <w:p w14:paraId="24B06948" w14:textId="2283942C" w:rsidR="00CE0799" w:rsidRPr="000135F8" w:rsidRDefault="00994C75" w:rsidP="0058178B">
      <w:pPr>
        <w:spacing w:after="240"/>
        <w:rPr>
          <w:rFonts w:cs="Helvetica"/>
        </w:rPr>
      </w:pPr>
      <w:r w:rsidRPr="00994C75">
        <w:rPr>
          <w:rFonts w:cs="Helvetica"/>
        </w:rPr>
        <w:t>Arvind Krishnamurthy (University of Washington</w:t>
      </w:r>
      <w:r w:rsidR="00166BFE">
        <w:rPr>
          <w:rFonts w:cs="Helvetica"/>
        </w:rPr>
        <w:t>, USA</w:t>
      </w:r>
      <w:r w:rsidRPr="00994C75">
        <w:rPr>
          <w:rFonts w:cs="Helvetica"/>
        </w:rPr>
        <w:t>)</w:t>
      </w:r>
    </w:p>
    <w:p w14:paraId="2D69EDE3" w14:textId="1C537965" w:rsidR="006F68DA" w:rsidRPr="00FC5C5F" w:rsidRDefault="00C672DF" w:rsidP="006F68DA">
      <w:pPr>
        <w:rPr>
          <w:b/>
        </w:rPr>
      </w:pPr>
      <w:r>
        <w:rPr>
          <w:b/>
        </w:rPr>
        <w:t>Steering Committee</w:t>
      </w:r>
    </w:p>
    <w:p w14:paraId="54DF9C6D" w14:textId="13417651" w:rsidR="000B16B4" w:rsidRDefault="00FF3A28" w:rsidP="006F68DA">
      <w:pPr>
        <w:widowControl w:val="0"/>
        <w:autoSpaceDE w:val="0"/>
        <w:autoSpaceDN w:val="0"/>
        <w:adjustRightInd w:val="0"/>
        <w:rPr>
          <w:rFonts w:cs="Arial"/>
          <w:color w:val="1A1A1A"/>
        </w:rPr>
      </w:pPr>
      <w:r>
        <w:rPr>
          <w:rFonts w:cs="Arial"/>
          <w:color w:val="1A1A1A"/>
        </w:rPr>
        <w:t>Albert Greenberg (</w:t>
      </w:r>
      <w:r w:rsidR="000B16B4" w:rsidRPr="00FC5C5F">
        <w:rPr>
          <w:rFonts w:cs="Arial"/>
          <w:color w:val="1A1A1A"/>
        </w:rPr>
        <w:t>Microsoft</w:t>
      </w:r>
      <w:r>
        <w:rPr>
          <w:rFonts w:cs="Arial"/>
          <w:color w:val="1A1A1A"/>
        </w:rPr>
        <w:t>, USA)</w:t>
      </w:r>
    </w:p>
    <w:p w14:paraId="37FF5429" w14:textId="4409A97A" w:rsidR="000B16B4" w:rsidRDefault="000B16B4" w:rsidP="000B16B4">
      <w:pPr>
        <w:rPr>
          <w:rFonts w:cs="Times"/>
        </w:rPr>
      </w:pPr>
      <w:proofErr w:type="spellStart"/>
      <w:r w:rsidRPr="0005386D">
        <w:rPr>
          <w:rFonts w:cs="Times"/>
        </w:rPr>
        <w:t>Jitendra</w:t>
      </w:r>
      <w:proofErr w:type="spellEnd"/>
      <w:r w:rsidRPr="0005386D">
        <w:rPr>
          <w:rFonts w:cs="Times"/>
        </w:rPr>
        <w:t xml:space="preserve"> </w:t>
      </w:r>
      <w:proofErr w:type="spellStart"/>
      <w:r w:rsidRPr="0005386D">
        <w:rPr>
          <w:rFonts w:cs="Times"/>
        </w:rPr>
        <w:t>Padhye</w:t>
      </w:r>
      <w:proofErr w:type="spellEnd"/>
      <w:r w:rsidR="00FF3A28">
        <w:rPr>
          <w:rFonts w:cs="Times"/>
        </w:rPr>
        <w:t xml:space="preserve"> (</w:t>
      </w:r>
      <w:r w:rsidR="00B61A15">
        <w:rPr>
          <w:rFonts w:cs="Times"/>
        </w:rPr>
        <w:t>Microsoft Research</w:t>
      </w:r>
      <w:r w:rsidR="00FF3A28">
        <w:rPr>
          <w:rFonts w:cs="Times"/>
        </w:rPr>
        <w:t>, USA)</w:t>
      </w:r>
    </w:p>
    <w:p w14:paraId="0F9052C0" w14:textId="17974FF9" w:rsidR="00852EE9" w:rsidRPr="00852EE9" w:rsidRDefault="00852EE9" w:rsidP="00852EE9">
      <w:pPr>
        <w:widowControl w:val="0"/>
        <w:autoSpaceDE w:val="0"/>
        <w:autoSpaceDN w:val="0"/>
        <w:adjustRightInd w:val="0"/>
        <w:rPr>
          <w:rFonts w:cs="Arial"/>
          <w:color w:val="1A1A1A"/>
        </w:rPr>
      </w:pPr>
      <w:r>
        <w:rPr>
          <w:rFonts w:cs="Arial"/>
          <w:color w:val="1A1A1A"/>
        </w:rPr>
        <w:t>Kun Tan</w:t>
      </w:r>
      <w:r w:rsidRPr="00FC5C5F">
        <w:rPr>
          <w:rFonts w:cs="Arial"/>
          <w:color w:val="1A1A1A"/>
        </w:rPr>
        <w:t xml:space="preserve"> </w:t>
      </w:r>
      <w:r>
        <w:rPr>
          <w:rFonts w:cs="Arial"/>
          <w:color w:val="1A1A1A"/>
        </w:rPr>
        <w:t>(Huawei, China)</w:t>
      </w:r>
    </w:p>
    <w:p w14:paraId="1659D97A" w14:textId="431D55A2" w:rsidR="005C704B" w:rsidRPr="005C704B" w:rsidRDefault="005C704B" w:rsidP="005C704B">
      <w:pPr>
        <w:widowControl w:val="0"/>
        <w:autoSpaceDE w:val="0"/>
        <w:autoSpaceDN w:val="0"/>
        <w:adjustRightInd w:val="0"/>
        <w:rPr>
          <w:rFonts w:cs="Arial"/>
          <w:color w:val="1A1A1A"/>
        </w:rPr>
      </w:pPr>
      <w:r>
        <w:rPr>
          <w:rFonts w:cs="Arial"/>
          <w:color w:val="1A1A1A"/>
        </w:rPr>
        <w:t>Kai Chen (Hong Kong</w:t>
      </w:r>
      <w:r w:rsidR="00B61A15">
        <w:rPr>
          <w:rFonts w:cs="Arial"/>
          <w:color w:val="1A1A1A"/>
        </w:rPr>
        <w:t xml:space="preserve"> University of Science and Technology, China</w:t>
      </w:r>
      <w:r>
        <w:rPr>
          <w:rFonts w:cs="Arial"/>
          <w:color w:val="1A1A1A"/>
        </w:rPr>
        <w:t>)</w:t>
      </w:r>
    </w:p>
    <w:p w14:paraId="0C3CC5CE" w14:textId="4175480C" w:rsidR="006F68DA" w:rsidRPr="00FC5C5F" w:rsidRDefault="00D0478C" w:rsidP="006F68DA">
      <w:pPr>
        <w:widowControl w:val="0"/>
        <w:autoSpaceDE w:val="0"/>
        <w:autoSpaceDN w:val="0"/>
        <w:adjustRightInd w:val="0"/>
        <w:rPr>
          <w:rFonts w:cs="Arial"/>
          <w:color w:val="1A1A1A"/>
        </w:rPr>
      </w:pPr>
      <w:proofErr w:type="spellStart"/>
      <w:r>
        <w:rPr>
          <w:rFonts w:cs="Arial"/>
          <w:color w:val="1A1A1A"/>
        </w:rPr>
        <w:t>KyoungSoo</w:t>
      </w:r>
      <w:proofErr w:type="spellEnd"/>
      <w:r>
        <w:rPr>
          <w:rFonts w:cs="Arial"/>
          <w:color w:val="1A1A1A"/>
        </w:rPr>
        <w:t xml:space="preserve"> Park</w:t>
      </w:r>
      <w:r w:rsidR="006F68DA" w:rsidRPr="00FC5C5F">
        <w:rPr>
          <w:rFonts w:cs="Arial"/>
          <w:color w:val="1A1A1A"/>
        </w:rPr>
        <w:t xml:space="preserve"> </w:t>
      </w:r>
      <w:r>
        <w:rPr>
          <w:rFonts w:cs="Arial"/>
          <w:color w:val="1A1A1A"/>
        </w:rPr>
        <w:t>(</w:t>
      </w:r>
      <w:r w:rsidR="0056125B" w:rsidRPr="00AF636E">
        <w:rPr>
          <w:rFonts w:cs="Arial"/>
          <w:color w:val="1A1A1A"/>
        </w:rPr>
        <w:t>Korea Advanced Institute of Science and Technology</w:t>
      </w:r>
      <w:r>
        <w:rPr>
          <w:rFonts w:cs="Arial"/>
          <w:color w:val="1A1A1A"/>
        </w:rPr>
        <w:t>, South Korea)</w:t>
      </w:r>
    </w:p>
    <w:p w14:paraId="7DAC029A" w14:textId="437F071D" w:rsidR="00616ED8" w:rsidRPr="00B61A15" w:rsidRDefault="00D0478C" w:rsidP="00EE553E">
      <w:pPr>
        <w:widowControl w:val="0"/>
        <w:autoSpaceDE w:val="0"/>
        <w:autoSpaceDN w:val="0"/>
        <w:adjustRightInd w:val="0"/>
        <w:rPr>
          <w:rFonts w:cs="Arial"/>
          <w:color w:val="1A1A1A"/>
        </w:rPr>
      </w:pPr>
      <w:proofErr w:type="spellStart"/>
      <w:r>
        <w:rPr>
          <w:rFonts w:cs="Arial"/>
          <w:color w:val="1A1A1A"/>
        </w:rPr>
        <w:lastRenderedPageBreak/>
        <w:t>Minlan</w:t>
      </w:r>
      <w:proofErr w:type="spellEnd"/>
      <w:r>
        <w:rPr>
          <w:rFonts w:cs="Arial"/>
          <w:color w:val="1A1A1A"/>
        </w:rPr>
        <w:t xml:space="preserve"> Yu (</w:t>
      </w:r>
      <w:r w:rsidR="006F68DA">
        <w:rPr>
          <w:rFonts w:cs="Arial"/>
          <w:color w:val="1A1A1A"/>
        </w:rPr>
        <w:t>Yale</w:t>
      </w:r>
      <w:r w:rsidR="00FF3A28">
        <w:rPr>
          <w:rFonts w:cs="Arial"/>
          <w:color w:val="1A1A1A"/>
        </w:rPr>
        <w:t xml:space="preserve"> University</w:t>
      </w:r>
      <w:r>
        <w:rPr>
          <w:rFonts w:cs="Arial"/>
          <w:color w:val="1A1A1A"/>
        </w:rPr>
        <w:t>, USA)</w:t>
      </w:r>
    </w:p>
    <w:sectPr w:rsidR="00616ED8" w:rsidRPr="00B61A15" w:rsidSect="00B42E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leway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Robo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BDA3E87"/>
    <w:multiLevelType w:val="hybridMultilevel"/>
    <w:tmpl w:val="F0C0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B4169"/>
    <w:multiLevelType w:val="hybridMultilevel"/>
    <w:tmpl w:val="560E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8B"/>
    <w:rsid w:val="000007C9"/>
    <w:rsid w:val="00001FDC"/>
    <w:rsid w:val="000135F8"/>
    <w:rsid w:val="00013FD6"/>
    <w:rsid w:val="00042A75"/>
    <w:rsid w:val="00051D17"/>
    <w:rsid w:val="0005386D"/>
    <w:rsid w:val="000555BC"/>
    <w:rsid w:val="0005595E"/>
    <w:rsid w:val="00055ECC"/>
    <w:rsid w:val="00057F45"/>
    <w:rsid w:val="000620E6"/>
    <w:rsid w:val="00063C62"/>
    <w:rsid w:val="00070A0C"/>
    <w:rsid w:val="00071C6A"/>
    <w:rsid w:val="000869C4"/>
    <w:rsid w:val="00094FF4"/>
    <w:rsid w:val="00097221"/>
    <w:rsid w:val="000A0576"/>
    <w:rsid w:val="000A3407"/>
    <w:rsid w:val="000A6F14"/>
    <w:rsid w:val="000B16B4"/>
    <w:rsid w:val="000B1D21"/>
    <w:rsid w:val="000C34C2"/>
    <w:rsid w:val="000D6AAB"/>
    <w:rsid w:val="000E74AD"/>
    <w:rsid w:val="000E76BD"/>
    <w:rsid w:val="00100C57"/>
    <w:rsid w:val="00110379"/>
    <w:rsid w:val="00117E95"/>
    <w:rsid w:val="00137002"/>
    <w:rsid w:val="00137EA6"/>
    <w:rsid w:val="00140383"/>
    <w:rsid w:val="00147ED9"/>
    <w:rsid w:val="00151A06"/>
    <w:rsid w:val="00153C0E"/>
    <w:rsid w:val="00164373"/>
    <w:rsid w:val="0016526D"/>
    <w:rsid w:val="00166BFE"/>
    <w:rsid w:val="0018219A"/>
    <w:rsid w:val="001823BE"/>
    <w:rsid w:val="00192A8A"/>
    <w:rsid w:val="001A2A6F"/>
    <w:rsid w:val="001A6150"/>
    <w:rsid w:val="001D3BED"/>
    <w:rsid w:val="001D54AB"/>
    <w:rsid w:val="001E0534"/>
    <w:rsid w:val="001F58EE"/>
    <w:rsid w:val="001F5F69"/>
    <w:rsid w:val="002053CB"/>
    <w:rsid w:val="00217C71"/>
    <w:rsid w:val="00225474"/>
    <w:rsid w:val="0022706B"/>
    <w:rsid w:val="0024159B"/>
    <w:rsid w:val="00241F2F"/>
    <w:rsid w:val="00254242"/>
    <w:rsid w:val="00261670"/>
    <w:rsid w:val="00266CF4"/>
    <w:rsid w:val="002710D1"/>
    <w:rsid w:val="00272F05"/>
    <w:rsid w:val="00273773"/>
    <w:rsid w:val="00273A49"/>
    <w:rsid w:val="00282D2B"/>
    <w:rsid w:val="00284A90"/>
    <w:rsid w:val="00291BE6"/>
    <w:rsid w:val="002941F5"/>
    <w:rsid w:val="002960C0"/>
    <w:rsid w:val="002A19B2"/>
    <w:rsid w:val="002D64AA"/>
    <w:rsid w:val="002E3EBA"/>
    <w:rsid w:val="002E4221"/>
    <w:rsid w:val="0031050B"/>
    <w:rsid w:val="003109F3"/>
    <w:rsid w:val="0031734F"/>
    <w:rsid w:val="003179E6"/>
    <w:rsid w:val="00331C8A"/>
    <w:rsid w:val="00344C75"/>
    <w:rsid w:val="00351FB6"/>
    <w:rsid w:val="003655FA"/>
    <w:rsid w:val="00374856"/>
    <w:rsid w:val="00374C65"/>
    <w:rsid w:val="00377C93"/>
    <w:rsid w:val="003874BB"/>
    <w:rsid w:val="003926CB"/>
    <w:rsid w:val="00393F48"/>
    <w:rsid w:val="003A02A4"/>
    <w:rsid w:val="003A0345"/>
    <w:rsid w:val="003A0403"/>
    <w:rsid w:val="003A3B99"/>
    <w:rsid w:val="003B16DA"/>
    <w:rsid w:val="003B6C7D"/>
    <w:rsid w:val="003C20BC"/>
    <w:rsid w:val="003C492B"/>
    <w:rsid w:val="003C5575"/>
    <w:rsid w:val="003E644E"/>
    <w:rsid w:val="004037DD"/>
    <w:rsid w:val="00407C18"/>
    <w:rsid w:val="0042253C"/>
    <w:rsid w:val="00423B21"/>
    <w:rsid w:val="00427EB7"/>
    <w:rsid w:val="00432843"/>
    <w:rsid w:val="004504A6"/>
    <w:rsid w:val="00452894"/>
    <w:rsid w:val="004606E8"/>
    <w:rsid w:val="0046140E"/>
    <w:rsid w:val="0046352C"/>
    <w:rsid w:val="0047093D"/>
    <w:rsid w:val="004A3234"/>
    <w:rsid w:val="004B06E8"/>
    <w:rsid w:val="004C0F1A"/>
    <w:rsid w:val="004C1334"/>
    <w:rsid w:val="004D01AA"/>
    <w:rsid w:val="004D1165"/>
    <w:rsid w:val="004E2069"/>
    <w:rsid w:val="004E3E36"/>
    <w:rsid w:val="004E51F3"/>
    <w:rsid w:val="004E5C26"/>
    <w:rsid w:val="004F1C92"/>
    <w:rsid w:val="004F27A9"/>
    <w:rsid w:val="0050314C"/>
    <w:rsid w:val="005035BA"/>
    <w:rsid w:val="0050368C"/>
    <w:rsid w:val="00507B9F"/>
    <w:rsid w:val="00523B1A"/>
    <w:rsid w:val="005268F2"/>
    <w:rsid w:val="00534624"/>
    <w:rsid w:val="00534D80"/>
    <w:rsid w:val="00536950"/>
    <w:rsid w:val="00537280"/>
    <w:rsid w:val="00546141"/>
    <w:rsid w:val="00546521"/>
    <w:rsid w:val="0055353E"/>
    <w:rsid w:val="0056125B"/>
    <w:rsid w:val="00574ED1"/>
    <w:rsid w:val="00581506"/>
    <w:rsid w:val="0058178B"/>
    <w:rsid w:val="0059387A"/>
    <w:rsid w:val="00597521"/>
    <w:rsid w:val="00597C22"/>
    <w:rsid w:val="005B2B8A"/>
    <w:rsid w:val="005B49E1"/>
    <w:rsid w:val="005C378D"/>
    <w:rsid w:val="005C563D"/>
    <w:rsid w:val="005C704B"/>
    <w:rsid w:val="005E0C28"/>
    <w:rsid w:val="005E2868"/>
    <w:rsid w:val="005F1641"/>
    <w:rsid w:val="005F2531"/>
    <w:rsid w:val="005F39DE"/>
    <w:rsid w:val="005F490D"/>
    <w:rsid w:val="006020CF"/>
    <w:rsid w:val="00603493"/>
    <w:rsid w:val="00616ED8"/>
    <w:rsid w:val="00624A8D"/>
    <w:rsid w:val="00624CB8"/>
    <w:rsid w:val="00631618"/>
    <w:rsid w:val="0063301F"/>
    <w:rsid w:val="0063306D"/>
    <w:rsid w:val="0063627F"/>
    <w:rsid w:val="006424A0"/>
    <w:rsid w:val="00644929"/>
    <w:rsid w:val="00647680"/>
    <w:rsid w:val="00653763"/>
    <w:rsid w:val="0065781C"/>
    <w:rsid w:val="00660F0A"/>
    <w:rsid w:val="00683F79"/>
    <w:rsid w:val="006872C5"/>
    <w:rsid w:val="006930F8"/>
    <w:rsid w:val="006B04F8"/>
    <w:rsid w:val="006B2157"/>
    <w:rsid w:val="006B6296"/>
    <w:rsid w:val="006C7215"/>
    <w:rsid w:val="006D0E6E"/>
    <w:rsid w:val="006E0760"/>
    <w:rsid w:val="006E1F55"/>
    <w:rsid w:val="006E42FD"/>
    <w:rsid w:val="006E4B0B"/>
    <w:rsid w:val="006F2EBB"/>
    <w:rsid w:val="006F68DA"/>
    <w:rsid w:val="00712555"/>
    <w:rsid w:val="00715E31"/>
    <w:rsid w:val="007207BE"/>
    <w:rsid w:val="007216A5"/>
    <w:rsid w:val="00722AA0"/>
    <w:rsid w:val="00742A89"/>
    <w:rsid w:val="00743D3E"/>
    <w:rsid w:val="00745F93"/>
    <w:rsid w:val="007526F2"/>
    <w:rsid w:val="007548E3"/>
    <w:rsid w:val="00755CE9"/>
    <w:rsid w:val="0076202E"/>
    <w:rsid w:val="0076249B"/>
    <w:rsid w:val="00771412"/>
    <w:rsid w:val="00772E58"/>
    <w:rsid w:val="00776FF2"/>
    <w:rsid w:val="00787393"/>
    <w:rsid w:val="007904F6"/>
    <w:rsid w:val="00793959"/>
    <w:rsid w:val="007A4D4A"/>
    <w:rsid w:val="007A5AEC"/>
    <w:rsid w:val="007A6ABD"/>
    <w:rsid w:val="007B06C4"/>
    <w:rsid w:val="007B3BA8"/>
    <w:rsid w:val="007B65D2"/>
    <w:rsid w:val="007C3DB9"/>
    <w:rsid w:val="007C40A2"/>
    <w:rsid w:val="007C5CA4"/>
    <w:rsid w:val="007C6EC9"/>
    <w:rsid w:val="007C7614"/>
    <w:rsid w:val="007D0B31"/>
    <w:rsid w:val="007D27AF"/>
    <w:rsid w:val="007D30DE"/>
    <w:rsid w:val="007D370F"/>
    <w:rsid w:val="007E473C"/>
    <w:rsid w:val="007E4B5A"/>
    <w:rsid w:val="007E572C"/>
    <w:rsid w:val="007E5BEA"/>
    <w:rsid w:val="007F0A7C"/>
    <w:rsid w:val="00800455"/>
    <w:rsid w:val="00800BCE"/>
    <w:rsid w:val="00812CDD"/>
    <w:rsid w:val="00817B00"/>
    <w:rsid w:val="00820F50"/>
    <w:rsid w:val="008329E9"/>
    <w:rsid w:val="008410CA"/>
    <w:rsid w:val="008478C6"/>
    <w:rsid w:val="00852EE9"/>
    <w:rsid w:val="00855B02"/>
    <w:rsid w:val="00877A31"/>
    <w:rsid w:val="008A1F5B"/>
    <w:rsid w:val="008A792E"/>
    <w:rsid w:val="008B4176"/>
    <w:rsid w:val="008B43D7"/>
    <w:rsid w:val="008C10B1"/>
    <w:rsid w:val="008C3910"/>
    <w:rsid w:val="008C697A"/>
    <w:rsid w:val="008C7AE9"/>
    <w:rsid w:val="008D70C0"/>
    <w:rsid w:val="008F0E80"/>
    <w:rsid w:val="008F20DB"/>
    <w:rsid w:val="008F47BA"/>
    <w:rsid w:val="008F4D42"/>
    <w:rsid w:val="00903119"/>
    <w:rsid w:val="00912664"/>
    <w:rsid w:val="009200C8"/>
    <w:rsid w:val="00920AF1"/>
    <w:rsid w:val="0092365A"/>
    <w:rsid w:val="00923E43"/>
    <w:rsid w:val="00930EE7"/>
    <w:rsid w:val="0093538B"/>
    <w:rsid w:val="00935D38"/>
    <w:rsid w:val="00943014"/>
    <w:rsid w:val="0094492D"/>
    <w:rsid w:val="00954B03"/>
    <w:rsid w:val="00955235"/>
    <w:rsid w:val="00962C10"/>
    <w:rsid w:val="009821BC"/>
    <w:rsid w:val="009822DA"/>
    <w:rsid w:val="009856DF"/>
    <w:rsid w:val="00986062"/>
    <w:rsid w:val="00994C75"/>
    <w:rsid w:val="009958D4"/>
    <w:rsid w:val="00996ACE"/>
    <w:rsid w:val="009A6126"/>
    <w:rsid w:val="009B2557"/>
    <w:rsid w:val="009C054B"/>
    <w:rsid w:val="009C05DF"/>
    <w:rsid w:val="009D19BA"/>
    <w:rsid w:val="009D44E5"/>
    <w:rsid w:val="009D4794"/>
    <w:rsid w:val="009E2A2C"/>
    <w:rsid w:val="009E5384"/>
    <w:rsid w:val="009F09C0"/>
    <w:rsid w:val="009F3140"/>
    <w:rsid w:val="009F4B7A"/>
    <w:rsid w:val="00A06711"/>
    <w:rsid w:val="00A22174"/>
    <w:rsid w:val="00A427CF"/>
    <w:rsid w:val="00A4297D"/>
    <w:rsid w:val="00A54B30"/>
    <w:rsid w:val="00A65787"/>
    <w:rsid w:val="00A71ECF"/>
    <w:rsid w:val="00A72346"/>
    <w:rsid w:val="00A766F1"/>
    <w:rsid w:val="00A8103C"/>
    <w:rsid w:val="00A81383"/>
    <w:rsid w:val="00A83141"/>
    <w:rsid w:val="00A87C37"/>
    <w:rsid w:val="00A951F6"/>
    <w:rsid w:val="00AA0092"/>
    <w:rsid w:val="00AA14A4"/>
    <w:rsid w:val="00AA2F8E"/>
    <w:rsid w:val="00AA3D39"/>
    <w:rsid w:val="00AB249A"/>
    <w:rsid w:val="00AB288B"/>
    <w:rsid w:val="00AB4761"/>
    <w:rsid w:val="00AC4C7C"/>
    <w:rsid w:val="00AC7444"/>
    <w:rsid w:val="00AC77F6"/>
    <w:rsid w:val="00AD2E44"/>
    <w:rsid w:val="00AD58BE"/>
    <w:rsid w:val="00AE1C9A"/>
    <w:rsid w:val="00AE5A31"/>
    <w:rsid w:val="00AF1435"/>
    <w:rsid w:val="00AF23C2"/>
    <w:rsid w:val="00AF636E"/>
    <w:rsid w:val="00B10429"/>
    <w:rsid w:val="00B11467"/>
    <w:rsid w:val="00B12882"/>
    <w:rsid w:val="00B15033"/>
    <w:rsid w:val="00B1733A"/>
    <w:rsid w:val="00B21E05"/>
    <w:rsid w:val="00B23EE1"/>
    <w:rsid w:val="00B24B5B"/>
    <w:rsid w:val="00B317DA"/>
    <w:rsid w:val="00B327ED"/>
    <w:rsid w:val="00B341E9"/>
    <w:rsid w:val="00B34D92"/>
    <w:rsid w:val="00B4204E"/>
    <w:rsid w:val="00B42E83"/>
    <w:rsid w:val="00B52292"/>
    <w:rsid w:val="00B55ABC"/>
    <w:rsid w:val="00B55EA6"/>
    <w:rsid w:val="00B61A15"/>
    <w:rsid w:val="00B65407"/>
    <w:rsid w:val="00B91708"/>
    <w:rsid w:val="00B94039"/>
    <w:rsid w:val="00BA65EE"/>
    <w:rsid w:val="00BB446A"/>
    <w:rsid w:val="00BC4662"/>
    <w:rsid w:val="00BC5901"/>
    <w:rsid w:val="00BC66F7"/>
    <w:rsid w:val="00BD0B4F"/>
    <w:rsid w:val="00BD5649"/>
    <w:rsid w:val="00BD5E3D"/>
    <w:rsid w:val="00BE48E0"/>
    <w:rsid w:val="00BE7BD4"/>
    <w:rsid w:val="00BE7F53"/>
    <w:rsid w:val="00BF7D70"/>
    <w:rsid w:val="00C012DA"/>
    <w:rsid w:val="00C15FB6"/>
    <w:rsid w:val="00C2115F"/>
    <w:rsid w:val="00C252D8"/>
    <w:rsid w:val="00C3075D"/>
    <w:rsid w:val="00C4030C"/>
    <w:rsid w:val="00C47362"/>
    <w:rsid w:val="00C54753"/>
    <w:rsid w:val="00C60EE3"/>
    <w:rsid w:val="00C61285"/>
    <w:rsid w:val="00C672DF"/>
    <w:rsid w:val="00C7209C"/>
    <w:rsid w:val="00C727AB"/>
    <w:rsid w:val="00C76232"/>
    <w:rsid w:val="00C808CA"/>
    <w:rsid w:val="00C80B18"/>
    <w:rsid w:val="00C855D5"/>
    <w:rsid w:val="00CA7BE5"/>
    <w:rsid w:val="00CA7D02"/>
    <w:rsid w:val="00CB2ECA"/>
    <w:rsid w:val="00CB5CB4"/>
    <w:rsid w:val="00CB5F32"/>
    <w:rsid w:val="00CC0548"/>
    <w:rsid w:val="00CC2179"/>
    <w:rsid w:val="00CE0799"/>
    <w:rsid w:val="00CE1B3A"/>
    <w:rsid w:val="00CF351B"/>
    <w:rsid w:val="00D02E23"/>
    <w:rsid w:val="00D0390C"/>
    <w:rsid w:val="00D0478C"/>
    <w:rsid w:val="00D10EFA"/>
    <w:rsid w:val="00D16872"/>
    <w:rsid w:val="00D31F01"/>
    <w:rsid w:val="00D41A6B"/>
    <w:rsid w:val="00D41E70"/>
    <w:rsid w:val="00D4320D"/>
    <w:rsid w:val="00D5058B"/>
    <w:rsid w:val="00D548DF"/>
    <w:rsid w:val="00D556E3"/>
    <w:rsid w:val="00D577FD"/>
    <w:rsid w:val="00D62C47"/>
    <w:rsid w:val="00D63CD1"/>
    <w:rsid w:val="00D77229"/>
    <w:rsid w:val="00D77D3C"/>
    <w:rsid w:val="00D81D1E"/>
    <w:rsid w:val="00D930E4"/>
    <w:rsid w:val="00D97C6A"/>
    <w:rsid w:val="00DB45B7"/>
    <w:rsid w:val="00DC4980"/>
    <w:rsid w:val="00DC7349"/>
    <w:rsid w:val="00DD0D5D"/>
    <w:rsid w:val="00DD4E09"/>
    <w:rsid w:val="00DD76ED"/>
    <w:rsid w:val="00DE47D8"/>
    <w:rsid w:val="00DE7D46"/>
    <w:rsid w:val="00DF41B1"/>
    <w:rsid w:val="00E070D8"/>
    <w:rsid w:val="00E12A97"/>
    <w:rsid w:val="00E24FCF"/>
    <w:rsid w:val="00E347AB"/>
    <w:rsid w:val="00E37039"/>
    <w:rsid w:val="00E37208"/>
    <w:rsid w:val="00E42EB2"/>
    <w:rsid w:val="00E44AAA"/>
    <w:rsid w:val="00E57110"/>
    <w:rsid w:val="00E57D75"/>
    <w:rsid w:val="00E71A97"/>
    <w:rsid w:val="00E7481E"/>
    <w:rsid w:val="00E7657E"/>
    <w:rsid w:val="00E8029A"/>
    <w:rsid w:val="00E8045D"/>
    <w:rsid w:val="00E87755"/>
    <w:rsid w:val="00EA69B9"/>
    <w:rsid w:val="00EB7A18"/>
    <w:rsid w:val="00EC0BB2"/>
    <w:rsid w:val="00EC1399"/>
    <w:rsid w:val="00EC2409"/>
    <w:rsid w:val="00EC4235"/>
    <w:rsid w:val="00EC60F1"/>
    <w:rsid w:val="00EC7B7D"/>
    <w:rsid w:val="00ED500E"/>
    <w:rsid w:val="00ED502A"/>
    <w:rsid w:val="00ED7936"/>
    <w:rsid w:val="00ED7B8E"/>
    <w:rsid w:val="00EE553E"/>
    <w:rsid w:val="00EF7059"/>
    <w:rsid w:val="00F06AB0"/>
    <w:rsid w:val="00F0726F"/>
    <w:rsid w:val="00F12E1C"/>
    <w:rsid w:val="00F15865"/>
    <w:rsid w:val="00F31394"/>
    <w:rsid w:val="00F52AE6"/>
    <w:rsid w:val="00F6401F"/>
    <w:rsid w:val="00F73902"/>
    <w:rsid w:val="00F770FC"/>
    <w:rsid w:val="00F85659"/>
    <w:rsid w:val="00F908E6"/>
    <w:rsid w:val="00F951F1"/>
    <w:rsid w:val="00F978C0"/>
    <w:rsid w:val="00FA1201"/>
    <w:rsid w:val="00FB6FD7"/>
    <w:rsid w:val="00FC1430"/>
    <w:rsid w:val="00FC5C5F"/>
    <w:rsid w:val="00FD5E12"/>
    <w:rsid w:val="00FD5F9E"/>
    <w:rsid w:val="00FE3A94"/>
    <w:rsid w:val="00FE4C86"/>
    <w:rsid w:val="00FF3A28"/>
    <w:rsid w:val="00FF6434"/>
    <w:rsid w:val="00FF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2A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55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77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07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7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 Chen</cp:lastModifiedBy>
  <cp:revision>2</cp:revision>
  <dcterms:created xsi:type="dcterms:W3CDTF">2016-10-20T23:04:00Z</dcterms:created>
  <dcterms:modified xsi:type="dcterms:W3CDTF">2016-10-20T23:04:00Z</dcterms:modified>
</cp:coreProperties>
</file>